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FE165" w14:textId="4F52F805" w:rsidR="00A01876" w:rsidRPr="0059062F" w:rsidRDefault="00A01876" w:rsidP="0059062F">
      <w:pPr>
        <w:tabs>
          <w:tab w:val="left" w:pos="2898"/>
          <w:tab w:val="left" w:pos="8838"/>
        </w:tabs>
        <w:spacing w:after="40"/>
        <w:jc w:val="center"/>
        <w:outlineLvl w:val="0"/>
        <w:rPr>
          <w:rFonts w:asciiTheme="majorHAnsi" w:hAnsiTheme="majorHAnsi" w:cs="Tahoma"/>
          <w:b/>
          <w:bCs/>
          <w:color w:val="000080"/>
          <w:sz w:val="48"/>
          <w:szCs w:val="48"/>
        </w:rPr>
      </w:pPr>
      <w:r w:rsidRPr="0059062F">
        <w:rPr>
          <w:rFonts w:asciiTheme="majorHAnsi" w:hAnsiTheme="majorHAnsi" w:cs="Tahoma"/>
          <w:b/>
          <w:bCs/>
          <w:color w:val="000080"/>
          <w:sz w:val="48"/>
          <w:szCs w:val="48"/>
        </w:rPr>
        <w:t>Gurpreet Singh</w:t>
      </w:r>
    </w:p>
    <w:p w14:paraId="69E0AA61" w14:textId="77777777" w:rsidR="0059062F" w:rsidRPr="00192E6D" w:rsidRDefault="0059062F" w:rsidP="0059062F">
      <w:pPr>
        <w:tabs>
          <w:tab w:val="left" w:pos="2898"/>
          <w:tab w:val="left" w:pos="8838"/>
        </w:tabs>
        <w:spacing w:after="40"/>
        <w:jc w:val="center"/>
        <w:outlineLvl w:val="0"/>
        <w:rPr>
          <w:rFonts w:asciiTheme="majorHAnsi" w:hAnsiTheme="majorHAnsi" w:cs="Tahoma"/>
          <w:b/>
          <w:bCs/>
          <w:color w:val="000080"/>
          <w:sz w:val="34"/>
          <w:szCs w:val="34"/>
        </w:rPr>
      </w:pPr>
    </w:p>
    <w:p w14:paraId="67CD1840" w14:textId="6911C5A7" w:rsidR="00126B74" w:rsidRDefault="0071095B" w:rsidP="00126B74">
      <w:pPr>
        <w:rPr>
          <w:rFonts w:ascii="Tahoma" w:hAnsi="Tahoma" w:cs="Tahoma"/>
          <w:sz w:val="20"/>
          <w:szCs w:val="20"/>
        </w:rPr>
      </w:pPr>
      <w:r w:rsidRPr="00B71FED">
        <w:rPr>
          <w:rFonts w:ascii="Tahoma" w:hAnsi="Tahoma" w:cs="Tahoma"/>
          <w:b/>
          <w:bCs/>
          <w:sz w:val="20"/>
          <w:szCs w:val="20"/>
        </w:rPr>
        <w:t>Email</w:t>
      </w:r>
      <w:r w:rsidR="00EE69FD">
        <w:rPr>
          <w:rFonts w:ascii="Tahoma" w:hAnsi="Tahoma" w:cs="Tahoma"/>
          <w:b/>
          <w:bCs/>
          <w:sz w:val="20"/>
          <w:szCs w:val="20"/>
        </w:rPr>
        <w:t xml:space="preserve">   </w:t>
      </w:r>
      <w:r w:rsidRPr="00E25723">
        <w:rPr>
          <w:rFonts w:ascii="Tahoma" w:hAnsi="Tahoma" w:cs="Tahoma"/>
          <w:sz w:val="20"/>
          <w:szCs w:val="20"/>
        </w:rPr>
        <w:t xml:space="preserve">: </w:t>
      </w:r>
      <w:hyperlink r:id="rId8" w:history="1">
        <w:r w:rsidR="00192E6D" w:rsidRPr="00242E1D">
          <w:rPr>
            <w:rStyle w:val="Hyperlink"/>
            <w:rFonts w:ascii="Tahoma" w:hAnsi="Tahoma" w:cs="Tahoma"/>
            <w:sz w:val="20"/>
            <w:szCs w:val="20"/>
          </w:rPr>
          <w:t>gurpreet.singh_89@outlook.com</w:t>
        </w:r>
      </w:hyperlink>
      <w:r w:rsidR="00192E6D">
        <w:rPr>
          <w:rFonts w:ascii="Tahoma" w:hAnsi="Tahoma" w:cs="Tahoma"/>
          <w:sz w:val="20"/>
          <w:szCs w:val="20"/>
        </w:rPr>
        <w:t xml:space="preserve">        </w:t>
      </w:r>
      <w:r w:rsidR="00EE69F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26B74">
        <w:rPr>
          <w:rFonts w:ascii="Tahoma" w:hAnsi="Tahoma" w:cs="Tahoma"/>
          <w:b/>
          <w:bCs/>
          <w:sz w:val="20"/>
          <w:szCs w:val="20"/>
        </w:rPr>
        <w:t>Linkedin</w:t>
      </w:r>
      <w:proofErr w:type="spellEnd"/>
      <w:r w:rsidR="00126B74">
        <w:rPr>
          <w:rFonts w:ascii="Tahoma" w:hAnsi="Tahoma" w:cs="Tahoma"/>
          <w:b/>
          <w:bCs/>
          <w:sz w:val="20"/>
          <w:szCs w:val="20"/>
        </w:rPr>
        <w:t xml:space="preserve"> </w:t>
      </w:r>
      <w:r w:rsidR="00126B74" w:rsidRPr="00126B74">
        <w:rPr>
          <w:rFonts w:ascii="Tahoma" w:hAnsi="Tahoma" w:cs="Tahoma"/>
          <w:sz w:val="20"/>
          <w:szCs w:val="20"/>
        </w:rPr>
        <w:t>:</w:t>
      </w:r>
      <w:r w:rsidR="00126B74">
        <w:rPr>
          <w:rFonts w:ascii="Tahoma" w:hAnsi="Tahoma" w:cs="Tahoma"/>
          <w:sz w:val="20"/>
          <w:szCs w:val="20"/>
        </w:rPr>
        <w:t xml:space="preserve"> </w:t>
      </w:r>
      <w:hyperlink r:id="rId9" w:history="1">
        <w:r w:rsidR="00126B74" w:rsidRPr="00126B74">
          <w:rPr>
            <w:rStyle w:val="Hyperlink"/>
            <w:rFonts w:ascii="Tahoma" w:hAnsi="Tahoma" w:cs="Tahoma"/>
            <w:sz w:val="20"/>
            <w:szCs w:val="20"/>
          </w:rPr>
          <w:t>https://www.linkedin.com/in/gurpreetsingh89/</w:t>
        </w:r>
      </w:hyperlink>
    </w:p>
    <w:p w14:paraId="42F84B88" w14:textId="6809466D" w:rsidR="00126B74" w:rsidRPr="00126B74" w:rsidRDefault="00B11519" w:rsidP="00B11519">
      <w:pPr>
        <w:rPr>
          <w:rStyle w:val="Hyperlink"/>
          <w:rFonts w:ascii="Tahoma" w:hAnsi="Tahoma" w:cs="Tahoma"/>
          <w:sz w:val="20"/>
          <w:szCs w:val="20"/>
        </w:rPr>
      </w:pPr>
      <w:proofErr w:type="gramStart"/>
      <w:r w:rsidRPr="00B71FED">
        <w:rPr>
          <w:rFonts w:ascii="Tahoma" w:hAnsi="Tahoma" w:cs="Tahoma"/>
          <w:b/>
          <w:bCs/>
          <w:sz w:val="20"/>
          <w:szCs w:val="20"/>
        </w:rPr>
        <w:t>Mobile</w:t>
      </w:r>
      <w:r w:rsidRPr="00E25723">
        <w:rPr>
          <w:rFonts w:ascii="Tahoma" w:hAnsi="Tahoma" w:cs="Tahoma"/>
          <w:sz w:val="20"/>
          <w:szCs w:val="20"/>
        </w:rPr>
        <w:t xml:space="preserve"> :</w:t>
      </w:r>
      <w:proofErr w:type="gramEnd"/>
      <w:r w:rsidRPr="00E25723">
        <w:rPr>
          <w:rFonts w:ascii="Tahoma" w:hAnsi="Tahoma" w:cs="Tahoma"/>
          <w:sz w:val="20"/>
          <w:szCs w:val="20"/>
        </w:rPr>
        <w:t xml:space="preserve"> +91 8589898914</w:t>
      </w:r>
      <w:r>
        <w:rPr>
          <w:rFonts w:ascii="Tahoma" w:hAnsi="Tahoma" w:cs="Tahoma"/>
          <w:sz w:val="20"/>
          <w:szCs w:val="20"/>
        </w:rPr>
        <w:t xml:space="preserve">                   </w:t>
      </w:r>
      <w:r>
        <w:rPr>
          <w:rFonts w:ascii="Tahoma" w:hAnsi="Tahoma" w:cs="Tahoma"/>
          <w:b/>
          <w:bCs/>
          <w:sz w:val="20"/>
          <w:szCs w:val="20"/>
        </w:rPr>
        <w:t xml:space="preserve">        </w:t>
      </w:r>
      <w:r w:rsidR="00EE69FD">
        <w:rPr>
          <w:rFonts w:ascii="Tahoma" w:hAnsi="Tahoma" w:cs="Tahoma"/>
          <w:b/>
          <w:bCs/>
          <w:sz w:val="20"/>
          <w:szCs w:val="20"/>
        </w:rPr>
        <w:t xml:space="preserve">    </w:t>
      </w:r>
      <w:r w:rsidR="00126B74">
        <w:rPr>
          <w:rFonts w:ascii="Tahoma" w:hAnsi="Tahoma" w:cs="Tahoma"/>
          <w:b/>
          <w:bCs/>
          <w:sz w:val="20"/>
          <w:szCs w:val="20"/>
        </w:rPr>
        <w:t>Portfolio</w:t>
      </w:r>
      <w:r w:rsidR="00EE69FD">
        <w:rPr>
          <w:rFonts w:ascii="Tahoma" w:hAnsi="Tahoma" w:cs="Tahoma"/>
          <w:b/>
          <w:bCs/>
          <w:sz w:val="20"/>
          <w:szCs w:val="20"/>
        </w:rPr>
        <w:t xml:space="preserve"> </w:t>
      </w:r>
      <w:r w:rsidR="00126B74">
        <w:rPr>
          <w:rFonts w:ascii="Tahoma" w:hAnsi="Tahoma" w:cs="Tahoma"/>
          <w:sz w:val="20"/>
          <w:szCs w:val="20"/>
        </w:rPr>
        <w:t xml:space="preserve">: </w:t>
      </w:r>
      <w:hyperlink r:id="rId10" w:history="1">
        <w:r w:rsidR="00126B74" w:rsidRPr="00126B74">
          <w:rPr>
            <w:rStyle w:val="Hyperlink"/>
            <w:rFonts w:ascii="Tahoma" w:hAnsi="Tahoma" w:cs="Tahoma"/>
            <w:sz w:val="20"/>
            <w:szCs w:val="20"/>
          </w:rPr>
          <w:t>https://gurpreet-singh89.github.io/gurpreetsingh/</w:t>
        </w:r>
      </w:hyperlink>
    </w:p>
    <w:p w14:paraId="1839DEE5" w14:textId="5EE5FC23" w:rsidR="00192E6D" w:rsidRDefault="00627559" w:rsidP="00192E6D">
      <w:pPr>
        <w:rPr>
          <w:rFonts w:ascii="Tahoma" w:hAnsi="Tahoma" w:cs="Tahoma"/>
          <w:sz w:val="20"/>
          <w:szCs w:val="20"/>
        </w:rPr>
      </w:pPr>
      <w:r w:rsidRPr="00627559">
        <w:rPr>
          <w:rFonts w:ascii="Tahoma" w:hAnsi="Tahoma" w:cs="Tahoma"/>
          <w:b/>
          <w:bCs/>
          <w:sz w:val="20"/>
          <w:szCs w:val="20"/>
        </w:rPr>
        <w:t>DOB</w:t>
      </w:r>
      <w:r>
        <w:rPr>
          <w:rFonts w:ascii="Tahoma" w:hAnsi="Tahoma" w:cs="Tahoma"/>
          <w:sz w:val="20"/>
          <w:szCs w:val="20"/>
        </w:rPr>
        <w:t xml:space="preserve"> </w:t>
      </w:r>
      <w:r w:rsidR="00EE69FD">
        <w:rPr>
          <w:rFonts w:ascii="Tahoma" w:hAnsi="Tahoma" w:cs="Tahoma"/>
          <w:sz w:val="20"/>
          <w:szCs w:val="20"/>
        </w:rPr>
        <w:t xml:space="preserve">  </w:t>
      </w:r>
      <w:proofErr w:type="gramStart"/>
      <w:r w:rsidR="00EE69FD">
        <w:rPr>
          <w:rFonts w:ascii="Tahoma" w:hAnsi="Tahoma" w:cs="Tahoma"/>
          <w:sz w:val="20"/>
          <w:szCs w:val="20"/>
        </w:rPr>
        <w:t xml:space="preserve">  </w:t>
      </w:r>
      <w:r>
        <w:rPr>
          <w:rFonts w:ascii="Tahoma" w:hAnsi="Tahoma" w:cs="Tahoma"/>
          <w:sz w:val="20"/>
          <w:szCs w:val="20"/>
        </w:rPr>
        <w:t>:</w:t>
      </w:r>
      <w:proofErr w:type="gramEnd"/>
      <w:r>
        <w:rPr>
          <w:rFonts w:ascii="Tahoma" w:hAnsi="Tahoma" w:cs="Tahoma"/>
          <w:sz w:val="20"/>
          <w:szCs w:val="20"/>
        </w:rPr>
        <w:t xml:space="preserve"> 18</w:t>
      </w:r>
      <w:r w:rsidR="003A2D70" w:rsidRPr="003A2D70">
        <w:rPr>
          <w:rFonts w:ascii="Tahoma" w:hAnsi="Tahoma" w:cs="Tahoma"/>
          <w:sz w:val="20"/>
          <w:szCs w:val="20"/>
          <w:vertAlign w:val="superscript"/>
        </w:rPr>
        <w:t>th</w:t>
      </w:r>
      <w:r w:rsidR="003A2D70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Sep 1989</w:t>
      </w:r>
    </w:p>
    <w:p w14:paraId="205D6EE6" w14:textId="49161A19" w:rsidR="00627559" w:rsidRDefault="00627559" w:rsidP="00192E6D">
      <w:pPr>
        <w:rPr>
          <w:rFonts w:ascii="Tahoma" w:hAnsi="Tahoma" w:cs="Tahoma"/>
          <w:sz w:val="20"/>
          <w:szCs w:val="20"/>
        </w:rPr>
      </w:pPr>
    </w:p>
    <w:p w14:paraId="787DAE14" w14:textId="77777777" w:rsidR="00F855AA" w:rsidRPr="00E25723" w:rsidRDefault="00F855AA" w:rsidP="00EE69FD">
      <w:pPr>
        <w:pStyle w:val="Heading2"/>
        <w:shd w:val="clear" w:color="auto" w:fill="FFFFFF"/>
        <w:jc w:val="center"/>
        <w:textAlignment w:val="baseline"/>
        <w:rPr>
          <w:rFonts w:ascii="Tahoma" w:hAnsi="Tahoma" w:cs="Tahoma"/>
          <w:sz w:val="20"/>
          <w:szCs w:val="20"/>
        </w:rPr>
      </w:pPr>
      <w:r w:rsidRPr="00E25723">
        <w:rPr>
          <w:rFonts w:ascii="Tahoma" w:hAnsi="Tahoma" w:cs="Tahoma"/>
          <w:b w:val="0"/>
          <w:bCs w:val="0"/>
          <w:sz w:val="20"/>
          <w:szCs w:val="20"/>
        </w:rPr>
        <w:t xml:space="preserve">Solution Architect | Product and Technology Executive | Coder with conscience | Mentor | </w:t>
      </w:r>
      <w:r>
        <w:rPr>
          <w:rFonts w:ascii="Tahoma" w:hAnsi="Tahoma" w:cs="Tahoma"/>
          <w:b w:val="0"/>
          <w:bCs w:val="0"/>
          <w:sz w:val="20"/>
          <w:szCs w:val="20"/>
        </w:rPr>
        <w:t xml:space="preserve">Tech </w:t>
      </w:r>
      <w:r w:rsidRPr="00E25723">
        <w:rPr>
          <w:rFonts w:ascii="Tahoma" w:hAnsi="Tahoma" w:cs="Tahoma"/>
          <w:b w:val="0"/>
          <w:bCs w:val="0"/>
          <w:sz w:val="20"/>
          <w:szCs w:val="20"/>
        </w:rPr>
        <w:t>Evangelistic | Tech Enthusiast</w:t>
      </w:r>
    </w:p>
    <w:p w14:paraId="3F00D808" w14:textId="7259A42A" w:rsidR="0009674E" w:rsidRPr="00E25723" w:rsidRDefault="0012094C" w:rsidP="00DF11DE">
      <w:pPr>
        <w:pStyle w:val="Heading1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59360BB0" wp14:editId="7955F9B6">
                <wp:simplePos x="0" y="0"/>
                <wp:positionH relativeFrom="column">
                  <wp:posOffset>13335</wp:posOffset>
                </wp:positionH>
                <wp:positionV relativeFrom="paragraph">
                  <wp:posOffset>108584</wp:posOffset>
                </wp:positionV>
                <wp:extent cx="6400800" cy="0"/>
                <wp:effectExtent l="0" t="1905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64037" id="Line 2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05pt,8.55pt" to="505.0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" strokeweight="2.25pt"/>
            </w:pict>
          </mc:Fallback>
        </mc:AlternateContent>
      </w:r>
    </w:p>
    <w:p w14:paraId="1E6C7EFA" w14:textId="77777777" w:rsidR="0009674E" w:rsidRPr="00E25723" w:rsidRDefault="007677D2" w:rsidP="00767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PROFESSIONAL</w:t>
      </w:r>
      <w:r w:rsidR="00370D63" w:rsidRPr="00E25723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E25723">
        <w:rPr>
          <w:rFonts w:ascii="Tahoma" w:hAnsi="Tahoma" w:cs="Tahoma"/>
          <w:b/>
          <w:bCs/>
          <w:sz w:val="20"/>
          <w:szCs w:val="20"/>
        </w:rPr>
        <w:t>SNAPSHOT</w:t>
      </w:r>
    </w:p>
    <w:p w14:paraId="43500F04" w14:textId="77777777" w:rsidR="00D4754C" w:rsidRPr="00E25723" w:rsidRDefault="00D4754C" w:rsidP="00C00B63">
      <w:pPr>
        <w:jc w:val="both"/>
        <w:rPr>
          <w:rFonts w:ascii="Tahoma" w:hAnsi="Tahoma" w:cs="Tahoma"/>
          <w:sz w:val="20"/>
          <w:szCs w:val="20"/>
        </w:rPr>
      </w:pPr>
    </w:p>
    <w:p w14:paraId="715CF041" w14:textId="5D632945" w:rsidR="007738DA" w:rsidRPr="00CC466D" w:rsidRDefault="00EB66FD" w:rsidP="007738DA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 xml:space="preserve">A </w:t>
      </w:r>
      <w:proofErr w:type="gramStart"/>
      <w:r w:rsidRPr="00CC466D">
        <w:rPr>
          <w:rFonts w:ascii="Tahoma" w:hAnsi="Tahoma" w:cs="Tahoma"/>
          <w:sz w:val="20"/>
          <w:szCs w:val="20"/>
        </w:rPr>
        <w:t>BSc.IT(</w:t>
      </w:r>
      <w:proofErr w:type="gramEnd"/>
      <w:r w:rsidRPr="00CC466D">
        <w:rPr>
          <w:rFonts w:ascii="Tahoma" w:hAnsi="Tahoma" w:cs="Tahoma"/>
          <w:sz w:val="20"/>
          <w:szCs w:val="20"/>
        </w:rPr>
        <w:t xml:space="preserve">Honors) graduate from Andhra University with </w:t>
      </w:r>
      <w:r w:rsidR="00D43B41" w:rsidRPr="00CC466D">
        <w:rPr>
          <w:rFonts w:ascii="Tahoma" w:hAnsi="Tahoma" w:cs="Tahoma"/>
          <w:sz w:val="20"/>
          <w:szCs w:val="20"/>
        </w:rPr>
        <w:t>8.7</w:t>
      </w:r>
      <w:r w:rsidR="007738DA" w:rsidRPr="00CC466D">
        <w:rPr>
          <w:rFonts w:ascii="Tahoma" w:hAnsi="Tahoma" w:cs="Tahoma"/>
          <w:sz w:val="20"/>
          <w:szCs w:val="20"/>
        </w:rPr>
        <w:t xml:space="preserve"> years</w:t>
      </w:r>
      <w:r w:rsidR="00370D63" w:rsidRPr="00CC466D">
        <w:rPr>
          <w:rFonts w:ascii="Tahoma" w:hAnsi="Tahoma" w:cs="Tahoma"/>
          <w:sz w:val="20"/>
          <w:szCs w:val="20"/>
        </w:rPr>
        <w:t xml:space="preserve"> </w:t>
      </w:r>
      <w:r w:rsidR="007738DA" w:rsidRPr="00CC466D">
        <w:rPr>
          <w:rFonts w:ascii="Tahoma" w:hAnsi="Tahoma" w:cs="Tahoma"/>
          <w:sz w:val="20"/>
          <w:szCs w:val="20"/>
        </w:rPr>
        <w:t xml:space="preserve">of experience </w:t>
      </w:r>
      <w:r w:rsidR="00370D63" w:rsidRPr="00CC466D">
        <w:rPr>
          <w:rFonts w:ascii="Tahoma" w:hAnsi="Tahoma" w:cs="Tahoma"/>
          <w:sz w:val="20"/>
          <w:szCs w:val="20"/>
        </w:rPr>
        <w:t xml:space="preserve">in </w:t>
      </w:r>
      <w:r w:rsidR="003C7AAF" w:rsidRPr="00CC466D">
        <w:rPr>
          <w:rFonts w:ascii="Tahoma" w:hAnsi="Tahoma" w:cs="Tahoma"/>
          <w:sz w:val="20"/>
          <w:szCs w:val="20"/>
        </w:rPr>
        <w:t xml:space="preserve">IT diversified in </w:t>
      </w:r>
      <w:r w:rsidR="00370D63" w:rsidRPr="00CC466D">
        <w:rPr>
          <w:rFonts w:ascii="Tahoma" w:hAnsi="Tahoma" w:cs="Tahoma"/>
          <w:sz w:val="20"/>
          <w:szCs w:val="20"/>
        </w:rPr>
        <w:t>Development</w:t>
      </w:r>
      <w:r w:rsidR="00873D00" w:rsidRPr="00CC466D">
        <w:rPr>
          <w:rFonts w:ascii="Tahoma" w:hAnsi="Tahoma" w:cs="Tahoma"/>
          <w:sz w:val="20"/>
          <w:szCs w:val="20"/>
        </w:rPr>
        <w:t xml:space="preserve"> </w:t>
      </w:r>
      <w:r w:rsidR="007738DA" w:rsidRPr="00CC466D">
        <w:rPr>
          <w:rFonts w:ascii="Tahoma" w:hAnsi="Tahoma" w:cs="Tahoma"/>
          <w:sz w:val="20"/>
          <w:szCs w:val="20"/>
        </w:rPr>
        <w:t xml:space="preserve">, process improvements, operations support and driving success in </w:t>
      </w:r>
      <w:r w:rsidR="007738DA" w:rsidRPr="00CC466D">
        <w:rPr>
          <w:rFonts w:ascii="Tahoma" w:hAnsi="Tahoma" w:cs="Tahoma"/>
          <w:b/>
          <w:sz w:val="20"/>
          <w:szCs w:val="20"/>
        </w:rPr>
        <w:t>Customer Service</w:t>
      </w:r>
      <w:r w:rsidR="007738DA" w:rsidRPr="00CC466D">
        <w:rPr>
          <w:rFonts w:ascii="Tahoma" w:hAnsi="Tahoma" w:cs="Tahoma"/>
          <w:sz w:val="20"/>
          <w:szCs w:val="20"/>
        </w:rPr>
        <w:t xml:space="preserve">, </w:t>
      </w:r>
      <w:r w:rsidR="007738DA" w:rsidRPr="00CC466D">
        <w:rPr>
          <w:rFonts w:ascii="Tahoma" w:hAnsi="Tahoma" w:cs="Tahoma"/>
          <w:b/>
          <w:sz w:val="20"/>
          <w:szCs w:val="20"/>
        </w:rPr>
        <w:t>Customization</w:t>
      </w:r>
      <w:r w:rsidR="007738DA" w:rsidRPr="00CC466D">
        <w:rPr>
          <w:rFonts w:ascii="Tahoma" w:hAnsi="Tahoma" w:cs="Tahoma"/>
          <w:sz w:val="20"/>
          <w:szCs w:val="20"/>
        </w:rPr>
        <w:t xml:space="preserve">, </w:t>
      </w:r>
      <w:r w:rsidR="00A46D45" w:rsidRPr="00CC466D">
        <w:rPr>
          <w:rFonts w:ascii="Tahoma" w:hAnsi="Tahoma" w:cs="Tahoma"/>
          <w:b/>
          <w:bCs/>
          <w:sz w:val="20"/>
          <w:szCs w:val="20"/>
        </w:rPr>
        <w:t>Integrations</w:t>
      </w:r>
      <w:r w:rsidR="00A46D45" w:rsidRPr="00CC466D">
        <w:rPr>
          <w:rFonts w:ascii="Tahoma" w:hAnsi="Tahoma" w:cs="Tahoma"/>
          <w:sz w:val="20"/>
          <w:szCs w:val="20"/>
        </w:rPr>
        <w:t xml:space="preserve">, </w:t>
      </w:r>
      <w:r w:rsidR="007738DA" w:rsidRPr="00CC466D">
        <w:rPr>
          <w:rFonts w:ascii="Tahoma" w:hAnsi="Tahoma" w:cs="Tahoma"/>
          <w:b/>
          <w:sz w:val="20"/>
          <w:szCs w:val="20"/>
        </w:rPr>
        <w:t>Implementation, Administration</w:t>
      </w:r>
      <w:r w:rsidR="007738DA" w:rsidRPr="00CC466D">
        <w:rPr>
          <w:rFonts w:ascii="Tahoma" w:hAnsi="Tahoma" w:cs="Tahoma"/>
          <w:sz w:val="20"/>
          <w:szCs w:val="20"/>
        </w:rPr>
        <w:t>,</w:t>
      </w:r>
      <w:r w:rsidR="007738DA" w:rsidRPr="00CC466D">
        <w:rPr>
          <w:rFonts w:ascii="Tahoma" w:hAnsi="Tahoma" w:cs="Tahoma"/>
          <w:b/>
          <w:sz w:val="20"/>
          <w:szCs w:val="20"/>
        </w:rPr>
        <w:t xml:space="preserve"> Developer, Release/Configuration Management</w:t>
      </w:r>
      <w:r w:rsidR="007738DA" w:rsidRPr="00CC466D">
        <w:rPr>
          <w:rFonts w:ascii="Tahoma" w:hAnsi="Tahoma" w:cs="Tahoma"/>
          <w:sz w:val="20"/>
          <w:szCs w:val="20"/>
        </w:rPr>
        <w:t>.</w:t>
      </w:r>
    </w:p>
    <w:p w14:paraId="0154C04C" w14:textId="77777777" w:rsidR="00370D63" w:rsidRPr="00CC466D" w:rsidRDefault="00370D63" w:rsidP="00370D63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>Describing the structure, characteristics, behavior, and other aspects of software to project stakeholders.</w:t>
      </w:r>
    </w:p>
    <w:p w14:paraId="2B61DDE8" w14:textId="77777777" w:rsidR="00370D63" w:rsidRPr="00CC466D" w:rsidRDefault="00370D63" w:rsidP="00370D63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>Defining features, phases, and solution requirements.</w:t>
      </w:r>
    </w:p>
    <w:p w14:paraId="648ACCE5" w14:textId="77777777" w:rsidR="00370D63" w:rsidRPr="00CC466D" w:rsidRDefault="00370D63" w:rsidP="00370D63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 xml:space="preserve">Mentoring various teams in terms of Requirement gathering phase / Architecting solutions / Technical glitches. </w:t>
      </w:r>
    </w:p>
    <w:p w14:paraId="3BE35AB3" w14:textId="77777777" w:rsidR="00370D63" w:rsidRPr="00CC466D" w:rsidRDefault="00370D63" w:rsidP="00370D63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b/>
          <w:bCs/>
          <w:sz w:val="20"/>
          <w:szCs w:val="20"/>
        </w:rPr>
      </w:pPr>
      <w:r w:rsidRPr="00CC466D">
        <w:rPr>
          <w:rFonts w:ascii="Tahoma" w:hAnsi="Tahoma" w:cs="Tahoma"/>
          <w:b/>
          <w:bCs/>
          <w:sz w:val="20"/>
          <w:szCs w:val="20"/>
        </w:rPr>
        <w:t>Create concepts for how the application will look, what the modules will be, and how they interact with each other.</w:t>
      </w:r>
    </w:p>
    <w:p w14:paraId="1C1B5D98" w14:textId="77777777" w:rsidR="00370D63" w:rsidRPr="00CC466D" w:rsidRDefault="00370D63" w:rsidP="00370D63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b/>
          <w:bCs/>
          <w:sz w:val="20"/>
          <w:szCs w:val="20"/>
        </w:rPr>
      </w:pPr>
      <w:r w:rsidRPr="00CC466D">
        <w:rPr>
          <w:rFonts w:ascii="Tahoma" w:hAnsi="Tahoma" w:cs="Tahoma"/>
          <w:b/>
          <w:bCs/>
          <w:sz w:val="20"/>
          <w:szCs w:val="20"/>
        </w:rPr>
        <w:t>Decide how things will scale for the future and how they will be maintained.</w:t>
      </w:r>
    </w:p>
    <w:p w14:paraId="60E25E84" w14:textId="77777777" w:rsidR="00370D63" w:rsidRPr="00CC466D" w:rsidRDefault="00370D63" w:rsidP="00370D63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b/>
          <w:bCs/>
          <w:sz w:val="20"/>
          <w:szCs w:val="20"/>
        </w:rPr>
      </w:pPr>
      <w:r w:rsidRPr="00CC466D">
        <w:rPr>
          <w:rFonts w:ascii="Tahoma" w:hAnsi="Tahoma" w:cs="Tahoma"/>
          <w:b/>
          <w:bCs/>
          <w:sz w:val="20"/>
          <w:szCs w:val="20"/>
        </w:rPr>
        <w:t>Calculate the risk in third-party frameworks/platforms</w:t>
      </w:r>
    </w:p>
    <w:p w14:paraId="6750E709" w14:textId="569DC07D" w:rsidR="00370D63" w:rsidRPr="00CC466D" w:rsidRDefault="00370D63" w:rsidP="00370D63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>Help businesses in finding a solution to a business problem</w:t>
      </w:r>
      <w:r w:rsidR="004C1886">
        <w:rPr>
          <w:rFonts w:ascii="Tahoma" w:hAnsi="Tahoma" w:cs="Tahoma"/>
          <w:sz w:val="20"/>
          <w:szCs w:val="20"/>
        </w:rPr>
        <w:t>.</w:t>
      </w:r>
    </w:p>
    <w:p w14:paraId="2C88E94D" w14:textId="7CEE6342" w:rsidR="007738DA" w:rsidRDefault="007738DA" w:rsidP="00CC466D">
      <w:pPr>
        <w:numPr>
          <w:ilvl w:val="0"/>
          <w:numId w:val="4"/>
        </w:numPr>
        <w:shd w:val="clear" w:color="auto" w:fill="FFFFFF"/>
        <w:tabs>
          <w:tab w:val="num" w:pos="360"/>
        </w:tabs>
        <w:suppressAutoHyphens/>
        <w:spacing w:after="60"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b/>
          <w:sz w:val="20"/>
          <w:szCs w:val="20"/>
        </w:rPr>
        <w:t xml:space="preserve">Trained </w:t>
      </w:r>
      <w:r w:rsidRPr="00CC466D">
        <w:rPr>
          <w:rFonts w:ascii="Tahoma" w:hAnsi="Tahoma" w:cs="Tahoma"/>
          <w:sz w:val="20"/>
          <w:szCs w:val="20"/>
        </w:rPr>
        <w:t>and</w:t>
      </w:r>
      <w:r w:rsidRPr="00CC466D">
        <w:rPr>
          <w:rFonts w:ascii="Tahoma" w:hAnsi="Tahoma" w:cs="Tahoma"/>
          <w:b/>
          <w:sz w:val="20"/>
          <w:szCs w:val="20"/>
        </w:rPr>
        <w:t xml:space="preserve"> Mentored</w:t>
      </w:r>
      <w:r w:rsidRPr="00CC466D">
        <w:rPr>
          <w:rFonts w:ascii="Tahoma" w:hAnsi="Tahoma" w:cs="Tahoma"/>
          <w:sz w:val="20"/>
          <w:szCs w:val="20"/>
        </w:rPr>
        <w:t xml:space="preserve"> co-workers</w:t>
      </w:r>
      <w:r w:rsidR="00AB1B11" w:rsidRPr="00CC466D">
        <w:rPr>
          <w:rFonts w:ascii="Tahoma" w:hAnsi="Tahoma" w:cs="Tahoma"/>
          <w:sz w:val="20"/>
          <w:szCs w:val="20"/>
        </w:rPr>
        <w:t>.</w:t>
      </w:r>
    </w:p>
    <w:p w14:paraId="6062D1BC" w14:textId="0B18079D" w:rsidR="004C1886" w:rsidRPr="00CC466D" w:rsidRDefault="004C1886" w:rsidP="00CC466D">
      <w:pPr>
        <w:numPr>
          <w:ilvl w:val="0"/>
          <w:numId w:val="4"/>
        </w:numPr>
        <w:shd w:val="clear" w:color="auto" w:fill="FFFFFF"/>
        <w:tabs>
          <w:tab w:val="num" w:pos="360"/>
        </w:tabs>
        <w:suppressAutoHyphens/>
        <w:spacing w:after="6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Proven Scrum Master.</w:t>
      </w:r>
    </w:p>
    <w:p w14:paraId="1E7F5420" w14:textId="5529EE02" w:rsidR="00CC466D" w:rsidRPr="00CC466D" w:rsidRDefault="00CC466D" w:rsidP="00CC466D">
      <w:pPr>
        <w:numPr>
          <w:ilvl w:val="0"/>
          <w:numId w:val="4"/>
        </w:numPr>
        <w:shd w:val="clear" w:color="auto" w:fill="FFFFFF"/>
        <w:tabs>
          <w:tab w:val="num" w:pos="360"/>
        </w:tabs>
        <w:suppressAutoHyphens/>
        <w:spacing w:after="60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CC466D">
        <w:rPr>
          <w:rFonts w:ascii="Tahoma" w:hAnsi="Tahoma" w:cs="Tahoma"/>
          <w:bCs/>
          <w:sz w:val="20"/>
          <w:szCs w:val="20"/>
        </w:rPr>
        <w:t>Preparing &amp; compiling</w:t>
      </w:r>
      <w:r w:rsidRPr="00CC466D">
        <w:rPr>
          <w:rFonts w:ascii="Tahoma" w:hAnsi="Tahoma" w:cs="Tahoma"/>
          <w:b/>
          <w:sz w:val="20"/>
          <w:szCs w:val="20"/>
        </w:rPr>
        <w:t xml:space="preserve"> Sales Pitch </w:t>
      </w:r>
      <w:r w:rsidRPr="00CC466D">
        <w:rPr>
          <w:rFonts w:ascii="Tahoma" w:hAnsi="Tahoma" w:cs="Tahoma"/>
          <w:bCs/>
          <w:sz w:val="20"/>
          <w:szCs w:val="20"/>
        </w:rPr>
        <w:t>involving</w:t>
      </w:r>
      <w:r w:rsidRPr="00CC466D">
        <w:rPr>
          <w:rFonts w:ascii="Tahoma" w:hAnsi="Tahoma" w:cs="Tahoma"/>
          <w:b/>
          <w:sz w:val="20"/>
          <w:szCs w:val="20"/>
        </w:rPr>
        <w:t xml:space="preserve"> end-to-end solution responses </w:t>
      </w:r>
      <w:r w:rsidRPr="00CC466D">
        <w:rPr>
          <w:rFonts w:ascii="Tahoma" w:hAnsi="Tahoma" w:cs="Tahoma"/>
          <w:bCs/>
          <w:sz w:val="20"/>
          <w:szCs w:val="20"/>
        </w:rPr>
        <w:t>for</w:t>
      </w:r>
      <w:r w:rsidRPr="00CC466D">
        <w:rPr>
          <w:rFonts w:ascii="Tahoma" w:hAnsi="Tahoma" w:cs="Tahoma"/>
          <w:b/>
          <w:sz w:val="20"/>
          <w:szCs w:val="20"/>
        </w:rPr>
        <w:t xml:space="preserve"> RFP’s/ RFI’s/ Pro-active leads </w:t>
      </w:r>
      <w:r w:rsidRPr="00CC466D">
        <w:rPr>
          <w:rFonts w:ascii="Tahoma" w:hAnsi="Tahoma" w:cs="Tahoma"/>
          <w:bCs/>
          <w:sz w:val="20"/>
          <w:szCs w:val="20"/>
        </w:rPr>
        <w:t>to deliver solutions.</w:t>
      </w:r>
    </w:p>
    <w:p w14:paraId="55C8E9DC" w14:textId="46490FD3" w:rsidR="00CC466D" w:rsidRPr="00CC466D" w:rsidRDefault="00CC466D" w:rsidP="007738DA">
      <w:pPr>
        <w:numPr>
          <w:ilvl w:val="0"/>
          <w:numId w:val="4"/>
        </w:numPr>
        <w:shd w:val="clear" w:color="auto" w:fill="FFFFFF"/>
        <w:tabs>
          <w:tab w:val="num" w:pos="360"/>
        </w:tabs>
        <w:suppressAutoHyphens/>
        <w:spacing w:after="60" w:line="288" w:lineRule="atLeast"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b/>
          <w:sz w:val="20"/>
          <w:szCs w:val="20"/>
        </w:rPr>
        <w:t>POC executions &amp; demonstrations</w:t>
      </w:r>
      <w:r w:rsidRPr="00CC466D">
        <w:rPr>
          <w:rFonts w:ascii="Tahoma" w:hAnsi="Tahoma" w:cs="Tahoma"/>
          <w:sz w:val="20"/>
          <w:szCs w:val="20"/>
        </w:rPr>
        <w:t xml:space="preserve"> – Development, Execution/Delivery Management, Technical Management.</w:t>
      </w:r>
    </w:p>
    <w:p w14:paraId="60366B3D" w14:textId="77777777" w:rsidR="00CC466D" w:rsidRPr="00CC466D" w:rsidRDefault="00CC466D" w:rsidP="00CC466D">
      <w:pPr>
        <w:numPr>
          <w:ilvl w:val="0"/>
          <w:numId w:val="4"/>
        </w:numPr>
        <w:shd w:val="clear" w:color="auto" w:fill="FFFFFF"/>
        <w:tabs>
          <w:tab w:val="num" w:pos="360"/>
        </w:tabs>
        <w:suppressAutoHyphens/>
        <w:spacing w:after="60" w:line="288" w:lineRule="atLeast"/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CC466D">
        <w:rPr>
          <w:rFonts w:ascii="Tahoma" w:hAnsi="Tahoma" w:cs="Tahoma"/>
          <w:b/>
          <w:sz w:val="20"/>
          <w:szCs w:val="20"/>
        </w:rPr>
        <w:t xml:space="preserve">Estimations, Resource Planning &amp; </w:t>
      </w:r>
      <w:r w:rsidRPr="00CC466D">
        <w:rPr>
          <w:rFonts w:ascii="Tahoma" w:hAnsi="Tahoma" w:cs="Tahoma"/>
          <w:bCs/>
          <w:sz w:val="20"/>
          <w:szCs w:val="20"/>
        </w:rPr>
        <w:t>Transformation Roadmaps.</w:t>
      </w:r>
    </w:p>
    <w:p w14:paraId="64218415" w14:textId="77777777" w:rsidR="007738DA" w:rsidRPr="00CC466D" w:rsidRDefault="007738DA" w:rsidP="007738DA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 xml:space="preserve">Excellent </w:t>
      </w:r>
      <w:r w:rsidRPr="00CC466D">
        <w:rPr>
          <w:rFonts w:ascii="Tahoma" w:hAnsi="Tahoma" w:cs="Tahoma"/>
          <w:b/>
          <w:sz w:val="20"/>
          <w:szCs w:val="20"/>
        </w:rPr>
        <w:t xml:space="preserve">Analytical Skills </w:t>
      </w:r>
      <w:r w:rsidRPr="00CC466D">
        <w:rPr>
          <w:rFonts w:ascii="Tahoma" w:hAnsi="Tahoma" w:cs="Tahoma"/>
          <w:sz w:val="20"/>
          <w:szCs w:val="20"/>
        </w:rPr>
        <w:t>with strong interpersonal, oral &amp; written communication capability.</w:t>
      </w:r>
    </w:p>
    <w:p w14:paraId="74D50F57" w14:textId="77777777" w:rsidR="007738DA" w:rsidRPr="00CC466D" w:rsidRDefault="007738DA" w:rsidP="007738DA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 xml:space="preserve">Domain experience in </w:t>
      </w:r>
      <w:r w:rsidRPr="00CC466D">
        <w:rPr>
          <w:rFonts w:ascii="Tahoma" w:hAnsi="Tahoma" w:cs="Tahoma"/>
          <w:b/>
          <w:sz w:val="20"/>
          <w:szCs w:val="20"/>
        </w:rPr>
        <w:t>Automobile</w:t>
      </w:r>
      <w:r w:rsidRPr="00CC466D">
        <w:rPr>
          <w:rFonts w:ascii="Tahoma" w:hAnsi="Tahoma" w:cs="Tahoma"/>
          <w:sz w:val="20"/>
          <w:szCs w:val="20"/>
        </w:rPr>
        <w:t xml:space="preserve">, </w:t>
      </w:r>
      <w:r w:rsidRPr="00CC466D">
        <w:rPr>
          <w:rFonts w:ascii="Tahoma" w:hAnsi="Tahoma" w:cs="Tahoma"/>
          <w:b/>
          <w:sz w:val="20"/>
          <w:szCs w:val="20"/>
        </w:rPr>
        <w:t>Manufacturing, eCommerce</w:t>
      </w:r>
      <w:r w:rsidRPr="00CC466D">
        <w:rPr>
          <w:rFonts w:ascii="Tahoma" w:hAnsi="Tahoma" w:cs="Tahoma"/>
          <w:sz w:val="20"/>
          <w:szCs w:val="20"/>
        </w:rPr>
        <w:t>.</w:t>
      </w:r>
    </w:p>
    <w:p w14:paraId="2CBA6428" w14:textId="77777777" w:rsidR="007738DA" w:rsidRPr="00CC466D" w:rsidRDefault="007738DA" w:rsidP="007738DA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sz w:val="20"/>
          <w:szCs w:val="20"/>
        </w:rPr>
        <w:t xml:space="preserve">Dedicated to </w:t>
      </w:r>
      <w:r w:rsidRPr="00CC466D">
        <w:rPr>
          <w:rFonts w:ascii="Tahoma" w:hAnsi="Tahoma" w:cs="Tahoma"/>
          <w:b/>
          <w:sz w:val="20"/>
          <w:szCs w:val="20"/>
        </w:rPr>
        <w:t>Highest Level</w:t>
      </w:r>
      <w:r w:rsidRPr="00CC466D">
        <w:rPr>
          <w:rFonts w:ascii="Tahoma" w:hAnsi="Tahoma" w:cs="Tahoma"/>
          <w:sz w:val="20"/>
          <w:szCs w:val="20"/>
        </w:rPr>
        <w:t xml:space="preserve"> of </w:t>
      </w:r>
      <w:r w:rsidRPr="00CC466D">
        <w:rPr>
          <w:rFonts w:ascii="Tahoma" w:hAnsi="Tahoma" w:cs="Tahoma"/>
          <w:b/>
          <w:sz w:val="20"/>
          <w:szCs w:val="20"/>
        </w:rPr>
        <w:t>Customer Satisfaction</w:t>
      </w:r>
      <w:r w:rsidRPr="00CC466D">
        <w:rPr>
          <w:rFonts w:ascii="Tahoma" w:hAnsi="Tahoma" w:cs="Tahoma"/>
          <w:sz w:val="20"/>
          <w:szCs w:val="20"/>
        </w:rPr>
        <w:t>.</w:t>
      </w:r>
    </w:p>
    <w:p w14:paraId="05A12D93" w14:textId="77777777" w:rsidR="007738DA" w:rsidRPr="00CC466D" w:rsidRDefault="007738DA" w:rsidP="007738DA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Knowledge and experience in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Process improvement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,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Development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 and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Implementation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. </w:t>
      </w:r>
    </w:p>
    <w:p w14:paraId="135E081E" w14:textId="77777777" w:rsidR="007738DA" w:rsidRPr="00CC466D" w:rsidRDefault="007738DA" w:rsidP="007738DA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Hands on experience gaining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Management adoption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 and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Commitment to new processes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 and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Objectives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>.</w:t>
      </w:r>
    </w:p>
    <w:p w14:paraId="196A24B8" w14:textId="77777777" w:rsidR="007738DA" w:rsidRPr="00CC466D" w:rsidRDefault="007738DA" w:rsidP="007738DA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Ability to work within a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Diverse, Performance based Team Environment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>.</w:t>
      </w:r>
    </w:p>
    <w:p w14:paraId="180F54B4" w14:textId="69BF22A9" w:rsidR="005974D4" w:rsidRPr="00066587" w:rsidRDefault="007738DA" w:rsidP="006F24FB">
      <w:pPr>
        <w:numPr>
          <w:ilvl w:val="0"/>
          <w:numId w:val="4"/>
        </w:numPr>
        <w:tabs>
          <w:tab w:val="num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</w:rPr>
      </w:pP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 xml:space="preserve">Detail oriented and able to handle the </w:t>
      </w:r>
      <w:r w:rsidRPr="00CC466D">
        <w:rPr>
          <w:rFonts w:ascii="Tahoma" w:hAnsi="Tahoma" w:cs="Tahoma"/>
          <w:b/>
          <w:color w:val="000000"/>
          <w:sz w:val="20"/>
          <w:szCs w:val="20"/>
          <w:lang w:val="en-IN"/>
        </w:rPr>
        <w:t>Pressure of Competing Priorities</w:t>
      </w:r>
      <w:r w:rsidRPr="00CC466D">
        <w:rPr>
          <w:rFonts w:ascii="Tahoma" w:hAnsi="Tahoma" w:cs="Tahoma"/>
          <w:color w:val="000000"/>
          <w:sz w:val="20"/>
          <w:szCs w:val="20"/>
          <w:lang w:val="en-IN"/>
        </w:rPr>
        <w:t>.</w:t>
      </w:r>
    </w:p>
    <w:p w14:paraId="64A196AB" w14:textId="6CD8498A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408A28B2" w14:textId="0F480E5B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5A5B7CCB" w14:textId="02CF5962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67A4ABB6" w14:textId="335C5E48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7999AF9E" w14:textId="17F33AD6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6924CFB9" w14:textId="4441DDF3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2DEC82C7" w14:textId="6561DB6A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762B6A84" w14:textId="7AA23133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3B467D6B" w14:textId="1A465082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168B4E84" w14:textId="794FD5C6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06C8F323" w14:textId="66242FE6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154E6E83" w14:textId="7CF256E7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77FCC869" w14:textId="37A164F2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45AA7B0B" w14:textId="383F3AC0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6CBDA4D9" w14:textId="426A1583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7AC82604" w14:textId="6B676914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79370765" w14:textId="4F239385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22DF2977" w14:textId="66466D08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36D1AB97" w14:textId="24B097F9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25C2F650" w14:textId="43702026" w:rsidR="00066587" w:rsidRDefault="00066587" w:rsidP="00066587">
      <w:pPr>
        <w:suppressAutoHyphens/>
        <w:jc w:val="both"/>
        <w:rPr>
          <w:rFonts w:ascii="Tahoma" w:hAnsi="Tahoma" w:cs="Tahoma"/>
          <w:color w:val="000000"/>
          <w:sz w:val="20"/>
          <w:szCs w:val="20"/>
          <w:lang w:val="en-IN"/>
        </w:rPr>
      </w:pPr>
    </w:p>
    <w:p w14:paraId="3F8E176A" w14:textId="77777777" w:rsidR="00066587" w:rsidRPr="00CC466D" w:rsidRDefault="00066587" w:rsidP="00066587">
      <w:pPr>
        <w:suppressAutoHyphens/>
        <w:jc w:val="both"/>
        <w:rPr>
          <w:rFonts w:ascii="Tahoma" w:hAnsi="Tahoma" w:cs="Tahoma"/>
          <w:sz w:val="20"/>
          <w:szCs w:val="20"/>
        </w:rPr>
      </w:pPr>
    </w:p>
    <w:p w14:paraId="0CA705A3" w14:textId="7E8FF043" w:rsidR="00E25723" w:rsidRDefault="00E25723" w:rsidP="007738DA">
      <w:pPr>
        <w:suppressAutoHyphens/>
        <w:ind w:left="360"/>
        <w:jc w:val="both"/>
        <w:rPr>
          <w:rFonts w:ascii="Tahoma" w:hAnsi="Tahoma" w:cs="Tahoma"/>
          <w:sz w:val="20"/>
          <w:szCs w:val="20"/>
        </w:rPr>
      </w:pPr>
    </w:p>
    <w:p w14:paraId="3E1DFB75" w14:textId="77777777" w:rsidR="0057202F" w:rsidRPr="00E25723" w:rsidRDefault="00D25B2A" w:rsidP="00767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lastRenderedPageBreak/>
        <w:t>TECHNICAL SKILLS</w:t>
      </w:r>
    </w:p>
    <w:p w14:paraId="2454F0F8" w14:textId="77777777" w:rsidR="00F0722D" w:rsidRPr="00E25723" w:rsidRDefault="00F0722D" w:rsidP="00F0722D">
      <w:pPr>
        <w:widowControl w:val="0"/>
        <w:suppressAutoHyphens/>
        <w:jc w:val="both"/>
        <w:rPr>
          <w:rFonts w:ascii="Tahoma" w:hAnsi="Tahoma" w:cs="Tahoma"/>
          <w:sz w:val="20"/>
          <w:szCs w:val="20"/>
        </w:rPr>
      </w:pPr>
    </w:p>
    <w:tbl>
      <w:tblPr>
        <w:tblW w:w="9535" w:type="dxa"/>
        <w:tblInd w:w="113" w:type="dxa"/>
        <w:tblLook w:val="04A0" w:firstRow="1" w:lastRow="0" w:firstColumn="1" w:lastColumn="0" w:noHBand="0" w:noVBand="1"/>
      </w:tblPr>
      <w:tblGrid>
        <w:gridCol w:w="2875"/>
        <w:gridCol w:w="6660"/>
      </w:tblGrid>
      <w:tr w:rsidR="005B46B1" w14:paraId="650AA529" w14:textId="77777777" w:rsidTr="00D47E1E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26B3F8A" w14:textId="77777777" w:rsidR="005B46B1" w:rsidRPr="00637178" w:rsidRDefault="005B46B1" w:rsidP="00D47E1E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 of Technology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7716A5F" w14:textId="77777777" w:rsidR="005B46B1" w:rsidRPr="00637178" w:rsidRDefault="005B46B1" w:rsidP="00D47E1E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Skills</w:t>
            </w:r>
          </w:p>
        </w:tc>
      </w:tr>
      <w:tr w:rsidR="005B46B1" w14:paraId="76F6C245" w14:textId="77777777" w:rsidTr="00D47E1E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F1040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 xml:space="preserve">Programming Languages   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F58D8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 xml:space="preserve">C#, </w:t>
            </w:r>
            <w:proofErr w:type="spellStart"/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dotNet</w:t>
            </w:r>
            <w:proofErr w:type="spellEnd"/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 xml:space="preserve">, </w:t>
            </w:r>
            <w:r w:rsidRPr="00637178">
              <w:rPr>
                <w:rFonts w:ascii="Tahoma" w:hAnsi="Tahoma" w:cs="Tahoma"/>
                <w:sz w:val="20"/>
                <w:szCs w:val="20"/>
              </w:rPr>
              <w:t>Asp.Net, C#, MVC, Web-API</w:t>
            </w:r>
          </w:p>
          <w:p w14:paraId="14901809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sz w:val="20"/>
                <w:szCs w:val="20"/>
              </w:rPr>
              <w:t>Restful Services, Microservices, API-Led Integrations &amp; API Management</w:t>
            </w:r>
          </w:p>
        </w:tc>
      </w:tr>
      <w:tr w:rsidR="005B46B1" w14:paraId="234DD496" w14:textId="77777777" w:rsidTr="00D47E1E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7C953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RDBMS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36386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MySQL</w:t>
            </w:r>
          </w:p>
        </w:tc>
      </w:tr>
      <w:tr w:rsidR="005B46B1" w14:paraId="6142D172" w14:textId="77777777" w:rsidTr="00D47E1E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14E36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Technologies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27803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Google Maps</w:t>
            </w:r>
          </w:p>
        </w:tc>
      </w:tr>
      <w:tr w:rsidR="005B46B1" w14:paraId="7DFE2F87" w14:textId="77777777" w:rsidTr="00D47E1E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9F1C2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Scripting Languages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C762C" w14:textId="4B71B802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 xml:space="preserve">JavaScript, PHP, Html, </w:t>
            </w:r>
            <w:proofErr w:type="spellStart"/>
            <w:proofErr w:type="gramStart"/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CSS,JQuery</w:t>
            </w:r>
            <w:proofErr w:type="spellEnd"/>
            <w:proofErr w:type="gramEnd"/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, Python</w:t>
            </w:r>
            <w:r w:rsidR="00066587">
              <w:rPr>
                <w:rFonts w:ascii="Tahoma" w:hAnsi="Tahoma" w:cs="Tahoma"/>
                <w:color w:val="000000"/>
                <w:sz w:val="20"/>
                <w:szCs w:val="20"/>
              </w:rPr>
              <w:t>, Angular</w:t>
            </w:r>
          </w:p>
        </w:tc>
      </w:tr>
      <w:tr w:rsidR="005B46B1" w14:paraId="1BF27B34" w14:textId="77777777" w:rsidTr="00D47E1E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23B11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CRM’s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0B9BF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Oracle Service Cloud</w:t>
            </w:r>
          </w:p>
        </w:tc>
      </w:tr>
      <w:tr w:rsidR="005B46B1" w14:paraId="05D498A7" w14:textId="77777777" w:rsidTr="00D47E1E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D30D0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IDE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67ADF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 xml:space="preserve">Visual </w:t>
            </w:r>
            <w:proofErr w:type="spellStart"/>
            <w:proofErr w:type="gramStart"/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Studio,Visual</w:t>
            </w:r>
            <w:proofErr w:type="spellEnd"/>
            <w:proofErr w:type="gramEnd"/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 xml:space="preserve"> Code</w:t>
            </w:r>
          </w:p>
        </w:tc>
      </w:tr>
      <w:tr w:rsidR="005B46B1" w14:paraId="660402B9" w14:textId="77777777" w:rsidTr="00D47E1E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0F7C3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Monitoring Tools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DDD6B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 xml:space="preserve">Akamai, </w:t>
            </w:r>
            <w:proofErr w:type="spellStart"/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Graffana</w:t>
            </w:r>
            <w:proofErr w:type="spellEnd"/>
          </w:p>
        </w:tc>
      </w:tr>
      <w:tr w:rsidR="005B46B1" w14:paraId="1CCD5F8B" w14:textId="77777777" w:rsidTr="00D47E1E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95D88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Analytics Tools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61196" w14:textId="2BF024C3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Google Analytics, Oracle RightNow Analytics</w:t>
            </w:r>
            <w:r w:rsidR="00066587">
              <w:rPr>
                <w:rFonts w:ascii="Tahoma" w:hAnsi="Tahoma" w:cs="Tahoma"/>
                <w:color w:val="000000"/>
                <w:sz w:val="20"/>
                <w:szCs w:val="20"/>
              </w:rPr>
              <w:t>, Power BI</w:t>
            </w:r>
          </w:p>
        </w:tc>
      </w:tr>
      <w:tr w:rsidR="005B46B1" w14:paraId="38D8DED0" w14:textId="77777777" w:rsidTr="00D47E1E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705E1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 xml:space="preserve">Content </w:t>
            </w:r>
            <w:proofErr w:type="spellStart"/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MangementSystem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94CED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SerenaDimmensions</w:t>
            </w:r>
            <w:proofErr w:type="spellEnd"/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, Vignette</w:t>
            </w:r>
          </w:p>
        </w:tc>
      </w:tr>
      <w:tr w:rsidR="005B46B1" w14:paraId="0C9433F7" w14:textId="77777777" w:rsidTr="00D47E1E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8ACAC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Bug Tracker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53DE4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Jira</w:t>
            </w:r>
          </w:p>
        </w:tc>
      </w:tr>
      <w:tr w:rsidR="005B46B1" w14:paraId="15BB08FA" w14:textId="77777777" w:rsidTr="00D47E1E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A3FEE" w14:textId="77777777" w:rsidR="005B46B1" w:rsidRPr="00637178" w:rsidRDefault="005B46B1" w:rsidP="00D47E1E">
            <w:pPr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 xml:space="preserve">Project Management 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365F4" w14:textId="77777777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Jira</w:t>
            </w:r>
          </w:p>
        </w:tc>
      </w:tr>
      <w:tr w:rsidR="005B46B1" w14:paraId="2C0C7AEC" w14:textId="77777777" w:rsidTr="00D47E1E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40F4D" w14:textId="77777777" w:rsidR="005B46B1" w:rsidRPr="00637178" w:rsidRDefault="005B46B1" w:rsidP="00D47E1E">
            <w:pPr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eastAsia="Symbol" w:hAnsi="Tahoma" w:cs="Tahoma"/>
                <w:color w:val="000000"/>
                <w:sz w:val="20"/>
                <w:szCs w:val="20"/>
              </w:rPr>
              <w:t>Containers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BC475" w14:textId="3D22C1F5" w:rsidR="005B46B1" w:rsidRPr="00637178" w:rsidRDefault="005B46B1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37178">
              <w:rPr>
                <w:rFonts w:ascii="Tahoma" w:hAnsi="Tahoma" w:cs="Tahoma"/>
                <w:color w:val="000000"/>
                <w:sz w:val="20"/>
                <w:szCs w:val="20"/>
              </w:rPr>
              <w:t>Docker</w:t>
            </w:r>
            <w:r w:rsidR="00066587">
              <w:rPr>
                <w:rFonts w:ascii="Tahoma" w:hAnsi="Tahoma" w:cs="Tahoma"/>
                <w:color w:val="000000"/>
                <w:sz w:val="20"/>
                <w:szCs w:val="20"/>
              </w:rPr>
              <w:t>, Kubernetes</w:t>
            </w:r>
          </w:p>
        </w:tc>
      </w:tr>
      <w:tr w:rsidR="005B46B1" w14:paraId="5B4E412E" w14:textId="77777777" w:rsidTr="00D47E1E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46EF9" w14:textId="702CEE73" w:rsidR="005B46B1" w:rsidRPr="00637178" w:rsidRDefault="00066587" w:rsidP="00D47E1E">
            <w:pPr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Symbol" w:hAnsi="Tahoma" w:cs="Tahoma"/>
                <w:color w:val="000000"/>
                <w:sz w:val="20"/>
                <w:szCs w:val="20"/>
              </w:rPr>
              <w:t>Cloud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22BFB" w14:textId="0C8D7C1C" w:rsidR="005B46B1" w:rsidRPr="00637178" w:rsidRDefault="00066587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AWS, Azure</w:t>
            </w:r>
          </w:p>
        </w:tc>
      </w:tr>
      <w:tr w:rsidR="00066587" w14:paraId="58C13D51" w14:textId="77777777" w:rsidTr="00D47E1E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A9183" w14:textId="5B72256D" w:rsidR="00066587" w:rsidRDefault="00066587" w:rsidP="00D47E1E">
            <w:pPr>
              <w:jc w:val="both"/>
              <w:rPr>
                <w:rFonts w:ascii="Tahoma" w:eastAsia="Symbol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Symbol" w:hAnsi="Tahoma" w:cs="Tahoma"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D3685" w14:textId="46E6F48C" w:rsidR="00066587" w:rsidRDefault="00066587" w:rsidP="00D47E1E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Ionic 4</w:t>
            </w:r>
            <w:bookmarkStart w:id="0" w:name="_GoBack"/>
            <w:bookmarkEnd w:id="0"/>
          </w:p>
        </w:tc>
      </w:tr>
    </w:tbl>
    <w:p w14:paraId="10F22A74" w14:textId="4D4576C7" w:rsidR="00DE7F41" w:rsidRPr="00E25723" w:rsidRDefault="0063650C" w:rsidP="00767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 xml:space="preserve">PROFESSIONAL </w:t>
      </w:r>
      <w:r w:rsidR="00D56138" w:rsidRPr="00E25723">
        <w:rPr>
          <w:rFonts w:ascii="Tahoma" w:hAnsi="Tahoma" w:cs="Tahoma"/>
          <w:b/>
          <w:bCs/>
          <w:sz w:val="20"/>
          <w:szCs w:val="20"/>
        </w:rPr>
        <w:t>EX</w:t>
      </w:r>
      <w:r w:rsidRPr="00E25723">
        <w:rPr>
          <w:rFonts w:ascii="Tahoma" w:hAnsi="Tahoma" w:cs="Tahoma"/>
          <w:b/>
          <w:bCs/>
          <w:sz w:val="20"/>
          <w:szCs w:val="20"/>
        </w:rPr>
        <w:t>PERIENCE</w:t>
      </w:r>
    </w:p>
    <w:tbl>
      <w:tblPr>
        <w:tblpPr w:leftFromText="180" w:rightFromText="180" w:vertAnchor="text" w:horzAnchor="margin" w:tblpY="136"/>
        <w:tblW w:w="10239" w:type="dxa"/>
        <w:tblLook w:val="04A0" w:firstRow="1" w:lastRow="0" w:firstColumn="1" w:lastColumn="0" w:noHBand="0" w:noVBand="1"/>
      </w:tblPr>
      <w:tblGrid>
        <w:gridCol w:w="4170"/>
        <w:gridCol w:w="3948"/>
        <w:gridCol w:w="2121"/>
      </w:tblGrid>
      <w:tr w:rsidR="005434E9" w:rsidRPr="00E25723" w14:paraId="236BDB0D" w14:textId="77777777" w:rsidTr="00B30D2D">
        <w:trPr>
          <w:trHeight w:val="300"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4130CD6" w14:textId="77777777" w:rsidR="005434E9" w:rsidRPr="00E25723" w:rsidRDefault="005434E9" w:rsidP="005434E9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Companies</w:t>
            </w:r>
          </w:p>
        </w:tc>
        <w:tc>
          <w:tcPr>
            <w:tcW w:w="3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9E07690" w14:textId="77777777" w:rsidR="005434E9" w:rsidRPr="00E25723" w:rsidRDefault="005434E9" w:rsidP="005434E9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3313FDD" w14:textId="77777777" w:rsidR="005434E9" w:rsidRPr="00E25723" w:rsidRDefault="005434E9" w:rsidP="005434E9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</w:tr>
      <w:tr w:rsidR="005434E9" w:rsidRPr="00E25723" w14:paraId="5DEB3C87" w14:textId="77777777" w:rsidTr="00B30D2D">
        <w:trPr>
          <w:trHeight w:val="300"/>
        </w:trPr>
        <w:tc>
          <w:tcPr>
            <w:tcW w:w="4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F4C6C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Vertisystem </w:t>
            </w:r>
            <w:proofErr w:type="spellStart"/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Pvt.</w:t>
            </w:r>
            <w:proofErr w:type="spellEnd"/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 Ltd</w:t>
            </w:r>
          </w:p>
        </w:tc>
        <w:tc>
          <w:tcPr>
            <w:tcW w:w="3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E3CF1B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Solution Architect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D3305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Dec 2018- Present</w:t>
            </w:r>
          </w:p>
        </w:tc>
      </w:tr>
      <w:tr w:rsidR="005434E9" w:rsidRPr="00E25723" w14:paraId="3226851F" w14:textId="77777777" w:rsidTr="00B30D2D">
        <w:trPr>
          <w:trHeight w:val="300"/>
        </w:trPr>
        <w:tc>
          <w:tcPr>
            <w:tcW w:w="4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DEE99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MakeMyTrip </w:t>
            </w:r>
            <w:proofErr w:type="spellStart"/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Pvt.</w:t>
            </w:r>
            <w:proofErr w:type="spellEnd"/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 Ltd</w:t>
            </w:r>
          </w:p>
        </w:tc>
        <w:tc>
          <w:tcPr>
            <w:tcW w:w="3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37181C" w14:textId="46DFB3D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Technical Lead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4AA4F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Aug 2016-Nov 2018</w:t>
            </w:r>
          </w:p>
        </w:tc>
      </w:tr>
      <w:tr w:rsidR="005434E9" w:rsidRPr="00E25723" w14:paraId="7F2A4B12" w14:textId="77777777" w:rsidTr="00B30D2D">
        <w:trPr>
          <w:trHeight w:val="300"/>
        </w:trPr>
        <w:tc>
          <w:tcPr>
            <w:tcW w:w="4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DC9CF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Speridian</w:t>
            </w:r>
            <w:proofErr w:type="spellEnd"/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 Technologies Pvt </w:t>
            </w:r>
            <w:proofErr w:type="spellStart"/>
            <w:proofErr w:type="gramStart"/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Ltd.,Trivandrum</w:t>
            </w:r>
            <w:proofErr w:type="spellEnd"/>
            <w:proofErr w:type="gramEnd"/>
          </w:p>
        </w:tc>
        <w:tc>
          <w:tcPr>
            <w:tcW w:w="3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C3D1FC" w14:textId="2EA5ADB1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System Analyst </w:t>
            </w:r>
            <w:r w:rsidR="00F855AA" w:rsidRPr="00F855AA">
              <w:rPr>
                <w:rFonts w:ascii="Tahoma" w:hAnsi="Tahoma" w:cs="Tahoma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Senior System Analyst 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B6479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Nov 2014-Aug 2106</w:t>
            </w:r>
          </w:p>
        </w:tc>
      </w:tr>
      <w:tr w:rsidR="005434E9" w:rsidRPr="00E25723" w14:paraId="442BF1E4" w14:textId="77777777" w:rsidTr="00B30D2D">
        <w:trPr>
          <w:trHeight w:val="300"/>
        </w:trPr>
        <w:tc>
          <w:tcPr>
            <w:tcW w:w="4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FEEF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Qspear</w:t>
            </w:r>
            <w:proofErr w:type="spellEnd"/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 xml:space="preserve"> Consultancy Services, Noida</w:t>
            </w:r>
          </w:p>
        </w:tc>
        <w:tc>
          <w:tcPr>
            <w:tcW w:w="3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D6C102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Software Engineer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74DAE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May 2014-Nov 2014</w:t>
            </w:r>
          </w:p>
        </w:tc>
      </w:tr>
      <w:tr w:rsidR="005434E9" w:rsidRPr="00E25723" w14:paraId="091F469E" w14:textId="77777777" w:rsidTr="00B30D2D">
        <w:trPr>
          <w:trHeight w:val="300"/>
        </w:trPr>
        <w:tc>
          <w:tcPr>
            <w:tcW w:w="4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B7DF6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TCS, Hyderabad</w:t>
            </w:r>
          </w:p>
        </w:tc>
        <w:tc>
          <w:tcPr>
            <w:tcW w:w="3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4C20CE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Process Associate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61E4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Nov 2011-May 2014</w:t>
            </w:r>
          </w:p>
        </w:tc>
      </w:tr>
      <w:tr w:rsidR="005434E9" w:rsidRPr="00E25723" w14:paraId="6E9C3EA8" w14:textId="77777777" w:rsidTr="00B30D2D">
        <w:trPr>
          <w:trHeight w:val="300"/>
        </w:trPr>
        <w:tc>
          <w:tcPr>
            <w:tcW w:w="4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C643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IBM, Vizag</w:t>
            </w:r>
          </w:p>
        </w:tc>
        <w:tc>
          <w:tcPr>
            <w:tcW w:w="3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96A7EB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Intern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4C952" w14:textId="77777777" w:rsidR="005434E9" w:rsidRPr="00E25723" w:rsidRDefault="005434E9" w:rsidP="005434E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May 2011-Nov 2011</w:t>
            </w:r>
          </w:p>
        </w:tc>
      </w:tr>
    </w:tbl>
    <w:p w14:paraId="3553561E" w14:textId="77777777" w:rsidR="007E0772" w:rsidRPr="00E25723" w:rsidRDefault="007E0772" w:rsidP="00C00B63">
      <w:pPr>
        <w:jc w:val="both"/>
        <w:rPr>
          <w:rFonts w:ascii="Tahoma" w:hAnsi="Tahoma" w:cs="Tahoma"/>
          <w:sz w:val="20"/>
          <w:szCs w:val="20"/>
        </w:rPr>
      </w:pPr>
    </w:p>
    <w:p w14:paraId="1A0DCD7A" w14:textId="77777777" w:rsidR="00CD75DA" w:rsidRPr="00E25723" w:rsidRDefault="00CD75DA" w:rsidP="00D25B2A">
      <w:pPr>
        <w:pStyle w:val="RT-ProjectBody"/>
        <w:ind w:left="0" w:firstLine="0"/>
        <w:jc w:val="both"/>
        <w:rPr>
          <w:rFonts w:ascii="Tahoma" w:eastAsiaTheme="minorHAnsi" w:hAnsi="Tahoma" w:cs="Tahoma"/>
          <w:color w:val="000000" w:themeColor="text1"/>
          <w:spacing w:val="10"/>
          <w:kern w:val="1"/>
          <w:sz w:val="20"/>
          <w:lang w:val="en-GB" w:eastAsia="ar-SA"/>
        </w:rPr>
      </w:pPr>
    </w:p>
    <w:p w14:paraId="1E909445" w14:textId="7364864C" w:rsidR="00CD75DA" w:rsidRPr="00E25723" w:rsidRDefault="0059062F" w:rsidP="00CD7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CURRENT</w:t>
      </w:r>
      <w:r w:rsidR="00CD75DA" w:rsidRPr="00E25723">
        <w:rPr>
          <w:rFonts w:ascii="Tahoma" w:hAnsi="Tahoma" w:cs="Tahoma"/>
          <w:b/>
          <w:bCs/>
          <w:sz w:val="20"/>
          <w:szCs w:val="20"/>
        </w:rPr>
        <w:t xml:space="preserve"> RESPONSIBILITIES</w:t>
      </w:r>
    </w:p>
    <w:p w14:paraId="2B94D177" w14:textId="77777777" w:rsidR="00CD75DA" w:rsidRPr="00E25723" w:rsidRDefault="00CD75DA" w:rsidP="00CD75DA">
      <w:pPr>
        <w:pStyle w:val="bulletedlistlastline"/>
        <w:widowControl w:val="0"/>
        <w:numPr>
          <w:ilvl w:val="0"/>
          <w:numId w:val="0"/>
        </w:numPr>
        <w:tabs>
          <w:tab w:val="left" w:pos="288"/>
        </w:tabs>
        <w:suppressAutoHyphens w:val="0"/>
        <w:spacing w:before="0" w:line="240" w:lineRule="auto"/>
        <w:ind w:right="-270"/>
        <w:jc w:val="both"/>
        <w:rPr>
          <w:rFonts w:cs="Tahoma"/>
          <w:b/>
          <w:spacing w:val="0"/>
          <w:sz w:val="20"/>
          <w:lang w:eastAsia="en-US"/>
        </w:rPr>
      </w:pPr>
    </w:p>
    <w:tbl>
      <w:tblPr>
        <w:tblStyle w:val="ColorfulList-Accent6"/>
        <w:tblW w:w="9815" w:type="dxa"/>
        <w:tblLook w:val="04A0" w:firstRow="1" w:lastRow="0" w:firstColumn="1" w:lastColumn="0" w:noHBand="0" w:noVBand="1"/>
      </w:tblPr>
      <w:tblGrid>
        <w:gridCol w:w="9815"/>
      </w:tblGrid>
      <w:tr w:rsidR="00CD75DA" w:rsidRPr="00E25723" w14:paraId="079678C0" w14:textId="77777777" w:rsidTr="00CD7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5" w:type="dxa"/>
            <w:shd w:val="clear" w:color="auto" w:fill="E7E6E6" w:themeFill="background2"/>
          </w:tcPr>
          <w:p w14:paraId="07349721" w14:textId="77777777" w:rsidR="00CD75DA" w:rsidRPr="00E25723" w:rsidRDefault="00FB77A5" w:rsidP="007360A4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</w:pPr>
            <w:r w:rsidRPr="00E25723"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  <w:t>Solution Architect</w:t>
            </w:r>
          </w:p>
        </w:tc>
      </w:tr>
      <w:tr w:rsidR="00CD75DA" w:rsidRPr="00E25723" w14:paraId="2ECF71D1" w14:textId="77777777" w:rsidTr="00CD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5" w:type="dxa"/>
            <w:shd w:val="clear" w:color="auto" w:fill="E7E6E6" w:themeFill="background2"/>
          </w:tcPr>
          <w:p w14:paraId="32A31439" w14:textId="77777777" w:rsidR="00FB77A5" w:rsidRPr="00E25723" w:rsidRDefault="00FB77A5" w:rsidP="00FB77A5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Finding the best tech solution among all possible to solve the existing business problems.</w:t>
            </w:r>
          </w:p>
          <w:p w14:paraId="354BAA92" w14:textId="77777777" w:rsidR="00FB77A5" w:rsidRPr="00E25723" w:rsidRDefault="00FB77A5" w:rsidP="00FB77A5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Describing the structure, characteristics, behavior, and other aspects of software to project stakeholders.</w:t>
            </w:r>
          </w:p>
          <w:p w14:paraId="32DB710A" w14:textId="77777777" w:rsidR="00FB77A5" w:rsidRPr="00E25723" w:rsidRDefault="00FB77A5" w:rsidP="00FB77A5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Defining features, phases, and solution requirements.</w:t>
            </w:r>
          </w:p>
          <w:p w14:paraId="278C69D8" w14:textId="77777777" w:rsidR="008A065D" w:rsidRPr="00E25723" w:rsidRDefault="006B4F0C" w:rsidP="004D3180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Mentoring various teams in terms of Requirement gathering phase / Architecting solutions / Technical glitches. </w:t>
            </w:r>
          </w:p>
          <w:p w14:paraId="50C55BCF" w14:textId="77777777" w:rsidR="008A065D" w:rsidRPr="00E25723" w:rsidRDefault="008A065D" w:rsidP="004D3180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Create concepts for how the application will look, what the modules will be, and how they interact with each other.</w:t>
            </w:r>
          </w:p>
          <w:p w14:paraId="3E5FF3F5" w14:textId="77777777" w:rsidR="008A065D" w:rsidRPr="00E25723" w:rsidRDefault="008A065D" w:rsidP="004D3180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Decide how things will scale for the future and how they will be maintained.</w:t>
            </w:r>
          </w:p>
          <w:p w14:paraId="021EDD18" w14:textId="77777777" w:rsidR="008A065D" w:rsidRPr="00E25723" w:rsidRDefault="008A065D" w:rsidP="004D3180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Calculate the risk in third-party frameworks/platforms</w:t>
            </w:r>
          </w:p>
          <w:p w14:paraId="1B1DCFE1" w14:textId="77777777" w:rsidR="008A065D" w:rsidRPr="00AC7E75" w:rsidRDefault="008A065D" w:rsidP="008A065D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Help businesses in finding a solution to a business problem</w:t>
            </w:r>
          </w:p>
          <w:p w14:paraId="75148216" w14:textId="4B592D73" w:rsidR="00AC7E75" w:rsidRPr="00AC7E75" w:rsidRDefault="00AC7E75" w:rsidP="008A065D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b w:val="0"/>
                <w:bCs w:val="0"/>
                <w:kern w:val="1"/>
                <w:sz w:val="20"/>
                <w:szCs w:val="20"/>
                <w:lang w:val="en-GB"/>
              </w:rPr>
            </w:pPr>
            <w:r w:rsidRPr="00AC7E75">
              <w:rPr>
                <w:rFonts w:ascii="Tahoma" w:hAnsi="Tahoma" w:cs="Tahoma"/>
                <w:b w:val="0"/>
                <w:bCs w:val="0"/>
                <w:kern w:val="1"/>
                <w:sz w:val="20"/>
                <w:szCs w:val="20"/>
                <w:lang w:val="en-GB"/>
              </w:rPr>
              <w:t>Preparing &amp; compiling Sales Pitch involving end-to-end solution responses for RFP’s/ RFI’s/ Pro-active leads to deliver solutions.</w:t>
            </w:r>
          </w:p>
        </w:tc>
      </w:tr>
    </w:tbl>
    <w:p w14:paraId="3F5C1881" w14:textId="4B24E760" w:rsidR="000D17D3" w:rsidRDefault="000D17D3" w:rsidP="00CD75DA">
      <w:pPr>
        <w:spacing w:before="40" w:after="40"/>
        <w:ind w:right="180"/>
        <w:jc w:val="both"/>
        <w:rPr>
          <w:rFonts w:ascii="Tahoma" w:hAnsi="Tahoma" w:cs="Tahoma"/>
          <w:sz w:val="20"/>
          <w:szCs w:val="20"/>
        </w:rPr>
      </w:pPr>
    </w:p>
    <w:p w14:paraId="3EC7CA2B" w14:textId="77777777" w:rsidR="0009674E" w:rsidRPr="00E25723" w:rsidRDefault="001B7CF2" w:rsidP="00684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eastAsia="MS Mincho" w:hAnsi="Tahoma" w:cs="Tahoma"/>
          <w:bCs/>
          <w:sz w:val="20"/>
          <w:szCs w:val="20"/>
          <w:lang w:bidi="he-IL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 xml:space="preserve">ORGANIZATION </w:t>
      </w:r>
      <w:r w:rsidR="0009674E" w:rsidRPr="00E25723">
        <w:rPr>
          <w:rFonts w:ascii="Tahoma" w:hAnsi="Tahoma" w:cs="Tahoma"/>
          <w:b/>
          <w:bCs/>
          <w:sz w:val="20"/>
          <w:szCs w:val="20"/>
        </w:rPr>
        <w:t>EXPERIENCE</w:t>
      </w:r>
      <w:r w:rsidR="006848AF" w:rsidRPr="00E25723">
        <w:rPr>
          <w:rFonts w:ascii="Tahoma" w:hAnsi="Tahoma" w:cs="Tahoma"/>
          <w:b/>
          <w:bCs/>
          <w:sz w:val="20"/>
          <w:szCs w:val="20"/>
        </w:rPr>
        <w:t>S</w:t>
      </w:r>
      <w:r w:rsidR="0063650C" w:rsidRPr="00E25723">
        <w:rPr>
          <w:rFonts w:ascii="Tahoma" w:eastAsia="MS Mincho" w:hAnsi="Tahoma" w:cs="Tahoma"/>
          <w:sz w:val="20"/>
          <w:szCs w:val="20"/>
          <w:lang w:bidi="he-IL"/>
        </w:rPr>
        <w:tab/>
      </w:r>
    </w:p>
    <w:p w14:paraId="11A3AFDC" w14:textId="77777777" w:rsidR="00A86DE7" w:rsidRPr="00E25723" w:rsidRDefault="00A86DE7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4F9E5566" w14:textId="77777777" w:rsidR="006F24FB" w:rsidRPr="00E25723" w:rsidRDefault="006F24FB" w:rsidP="006F2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ORGANIZATION</w:t>
      </w:r>
      <w:r w:rsidRPr="00E25723">
        <w:rPr>
          <w:rFonts w:ascii="Tahoma" w:hAnsi="Tahoma" w:cs="Tahoma"/>
          <w:b/>
          <w:bCs/>
          <w:sz w:val="20"/>
          <w:szCs w:val="20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Vertisystem </w:t>
      </w:r>
      <w:proofErr w:type="spellStart"/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Pvt.</w:t>
      </w:r>
      <w:proofErr w:type="spellEnd"/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Ltd</w:t>
      </w:r>
    </w:p>
    <w:p w14:paraId="083F1907" w14:textId="77777777" w:rsidR="006F24FB" w:rsidRPr="00E25723" w:rsidRDefault="006F24FB" w:rsidP="006F24FB">
      <w:pPr>
        <w:rPr>
          <w:rFonts w:ascii="Tahoma" w:hAnsi="Tahoma" w:cs="Tahoma"/>
          <w:b/>
          <w:sz w:val="20"/>
          <w:szCs w:val="20"/>
          <w:lang w:val="en-GB"/>
        </w:rPr>
      </w:pPr>
    </w:p>
    <w:p w14:paraId="77AFD564" w14:textId="77777777" w:rsidR="006F24FB" w:rsidRPr="00E25723" w:rsidRDefault="006F24FB" w:rsidP="006F24FB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noProof/>
          <w:spacing w:val="10"/>
          <w:kern w:val="1"/>
          <w:sz w:val="20"/>
          <w:szCs w:val="20"/>
          <w:lang w:val="en-GB" w:eastAsia="ar-SA"/>
        </w:rPr>
        <w:drawing>
          <wp:anchor distT="0" distB="0" distL="114300" distR="114300" simplePos="0" relativeHeight="251664384" behindDoc="1" locked="0" layoutInCell="1" allowOverlap="1" wp14:anchorId="096B3AF4" wp14:editId="48904C54">
            <wp:simplePos x="0" y="0"/>
            <wp:positionH relativeFrom="column">
              <wp:posOffset>3905250</wp:posOffset>
            </wp:positionH>
            <wp:positionV relativeFrom="paragraph">
              <wp:posOffset>66675</wp:posOffset>
            </wp:positionV>
            <wp:extent cx="2152650" cy="6294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MastHe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2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A51D8" w14:textId="753E2840" w:rsidR="006F24FB" w:rsidRPr="00E25723" w:rsidRDefault="006F24FB" w:rsidP="006F24FB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Nov 2018 </w:t>
      </w:r>
      <w:r w:rsidR="003B495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 </w:t>
      </w:r>
      <w:proofErr w:type="gramStart"/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–  Currently</w:t>
      </w:r>
      <w:proofErr w:type="gramEnd"/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Working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      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</w:p>
    <w:p w14:paraId="4E429054" w14:textId="2183E51F" w:rsidR="006F24FB" w:rsidRPr="00E25723" w:rsidRDefault="006F24FB" w:rsidP="006F24FB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Job Title</w:t>
      </w:r>
      <w:r w:rsidR="003B495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  </w:t>
      </w:r>
      <w:proofErr w:type="gramStart"/>
      <w:r w:rsidR="003B495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 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:</w:t>
      </w:r>
      <w:proofErr w:type="gramEnd"/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</w:t>
      </w:r>
      <w:r w:rsidR="003B495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Solution Architect</w:t>
      </w:r>
    </w:p>
    <w:p w14:paraId="6AA7BD94" w14:textId="3C2E951D" w:rsidR="006F24FB" w:rsidRPr="00E25723" w:rsidRDefault="006F24FB" w:rsidP="006F24FB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  <w:r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>Role</w:t>
      </w:r>
      <w:r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ab/>
      </w:r>
      <w:r w:rsidR="003B495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 xml:space="preserve">        </w:t>
      </w:r>
      <w:proofErr w:type="gramStart"/>
      <w:r w:rsidR="003B495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 xml:space="preserve">  </w:t>
      </w:r>
      <w:r w:rsidRPr="00E25723">
        <w:rPr>
          <w:rFonts w:ascii="Tahoma" w:eastAsiaTheme="minorHAnsi" w:hAnsi="Tahoma" w:cs="Tahoma"/>
          <w:bCs/>
          <w:color w:val="000000" w:themeColor="text1"/>
          <w:kern w:val="1"/>
          <w:sz w:val="20"/>
          <w:szCs w:val="20"/>
          <w:lang w:val="en-GB"/>
        </w:rPr>
        <w:t>:</w:t>
      </w:r>
      <w:proofErr w:type="gramEnd"/>
      <w:r w:rsidR="003B4953">
        <w:rPr>
          <w:rFonts w:ascii="Tahoma" w:eastAsiaTheme="minorHAnsi" w:hAnsi="Tahoma" w:cs="Tahoma"/>
          <w:bCs/>
          <w:color w:val="000000" w:themeColor="text1"/>
          <w:kern w:val="1"/>
          <w:sz w:val="20"/>
          <w:szCs w:val="20"/>
          <w:lang w:val="en-GB"/>
        </w:rPr>
        <w:t xml:space="preserve">  </w:t>
      </w:r>
      <w:r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>Project Manager</w:t>
      </w:r>
    </w:p>
    <w:p w14:paraId="4020D984" w14:textId="77777777" w:rsidR="006F24FB" w:rsidRPr="00E25723" w:rsidRDefault="006F24FB" w:rsidP="006F24FB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4745755E" w14:textId="77777777" w:rsidR="00AB6B74" w:rsidRPr="00E25723" w:rsidRDefault="00AB6B74" w:rsidP="00AB6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CORE RESPONSIBILITIES</w:t>
      </w:r>
    </w:p>
    <w:p w14:paraId="4EB47DE0" w14:textId="1A520740" w:rsidR="006F24FB" w:rsidRDefault="006F24FB" w:rsidP="006F24FB">
      <w:pPr>
        <w:rPr>
          <w:rFonts w:ascii="Tahoma" w:eastAsia="MS Mincho" w:hAnsi="Tahoma" w:cs="Tahoma"/>
          <w:sz w:val="20"/>
          <w:szCs w:val="20"/>
          <w:lang w:bidi="he-IL"/>
        </w:rPr>
      </w:pPr>
    </w:p>
    <w:tbl>
      <w:tblPr>
        <w:tblStyle w:val="ColorfulList-Accent6"/>
        <w:tblpPr w:leftFromText="180" w:rightFromText="180" w:vertAnchor="text" w:horzAnchor="margin" w:tblpY="121"/>
        <w:tblW w:w="1007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0070"/>
      </w:tblGrid>
      <w:tr w:rsidR="00AA47E6" w:rsidRPr="00E25723" w14:paraId="60091FD8" w14:textId="77777777" w:rsidTr="00AA4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shd w:val="clear" w:color="auto" w:fill="E7E6E6" w:themeFill="background2"/>
          </w:tcPr>
          <w:p w14:paraId="2025AA75" w14:textId="77777777" w:rsidR="00AA47E6" w:rsidRPr="00E25723" w:rsidRDefault="00AA47E6" w:rsidP="00AA47E6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  <w:t>Solution Architect</w:t>
            </w:r>
          </w:p>
        </w:tc>
      </w:tr>
      <w:tr w:rsidR="00AA47E6" w:rsidRPr="00E25723" w14:paraId="3A19DE90" w14:textId="77777777" w:rsidTr="00AA4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shd w:val="clear" w:color="auto" w:fill="E7E6E6" w:themeFill="background2"/>
          </w:tcPr>
          <w:p w14:paraId="59179D66" w14:textId="77777777" w:rsidR="00AA47E6" w:rsidRPr="00E25723" w:rsidRDefault="00AA47E6" w:rsidP="00AA47E6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Create tailored views of software architectures to appropriate stakeholders.</w:t>
            </w:r>
          </w:p>
          <w:p w14:paraId="79FE3C86" w14:textId="77777777" w:rsidR="00AA47E6" w:rsidRPr="00E25723" w:rsidRDefault="00AA47E6" w:rsidP="00AA47E6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Maintains control over the architecture lifecycle parallel to the project’s software development lifecycle.</w:t>
            </w:r>
          </w:p>
          <w:p w14:paraId="2964E528" w14:textId="77777777" w:rsidR="00AA47E6" w:rsidRPr="00E25723" w:rsidRDefault="00AA47E6" w:rsidP="00AA47E6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Facilitates planning, tracking and scheduling software deliverable. </w:t>
            </w:r>
          </w:p>
          <w:p w14:paraId="1EB7E867" w14:textId="77777777" w:rsidR="00AA47E6" w:rsidRPr="00E25723" w:rsidRDefault="00AA47E6" w:rsidP="00AA47E6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Interact with clients, product managers, and developers in order to envision, model and provide initial models and designs that can be built. </w:t>
            </w:r>
          </w:p>
          <w:p w14:paraId="105B8C17" w14:textId="77777777" w:rsidR="00AA47E6" w:rsidRPr="00E25723" w:rsidRDefault="00AA47E6" w:rsidP="00AA47E6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Review the code to ensure the quality of the design by avoiding complexity, advocating clarity and to do this with the team. </w:t>
            </w:r>
          </w:p>
          <w:p w14:paraId="231A0B93" w14:textId="77777777" w:rsidR="00AA47E6" w:rsidRPr="00E25723" w:rsidRDefault="00AA47E6" w:rsidP="00AA47E6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Choosing the technologies for the implementation of each component and connections between the components. </w:t>
            </w:r>
          </w:p>
          <w:p w14:paraId="393AC93D" w14:textId="77777777" w:rsidR="00AA47E6" w:rsidRPr="00E25723" w:rsidRDefault="00AA47E6" w:rsidP="00AA47E6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Mentoring various teams in terms of Requirement gathering phase / Architecting solutions / Technical glitches. </w:t>
            </w:r>
          </w:p>
          <w:p w14:paraId="1F4703E7" w14:textId="77777777" w:rsidR="00AA47E6" w:rsidRDefault="00AA47E6" w:rsidP="00AA47E6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b w:val="0"/>
                <w:bCs w:val="0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Implementing various tool and techs to diversify operations.</w:t>
            </w:r>
            <w:r w:rsidRPr="00E25723">
              <w:rPr>
                <w:rFonts w:ascii="Tahoma" w:hAnsi="Tahoma" w:cs="Tahoma"/>
                <w:b w:val="0"/>
                <w:bCs w:val="0"/>
                <w:kern w:val="1"/>
                <w:sz w:val="20"/>
                <w:szCs w:val="20"/>
                <w:lang w:val="en-GB"/>
              </w:rPr>
              <w:t xml:space="preserve"> </w:t>
            </w:r>
          </w:p>
          <w:p w14:paraId="026D6720" w14:textId="77777777" w:rsidR="00AA47E6" w:rsidRPr="00E25723" w:rsidRDefault="00AA47E6" w:rsidP="00AA47E6">
            <w:pPr>
              <w:suppressAutoHyphens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</w:p>
        </w:tc>
      </w:tr>
    </w:tbl>
    <w:p w14:paraId="57ECEC81" w14:textId="6DB15D08" w:rsidR="00AA47E6" w:rsidRDefault="00AA47E6" w:rsidP="006F24FB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484AE0AF" w14:textId="3F28CCD1" w:rsidR="00AB2EC9" w:rsidRDefault="00AB2EC9" w:rsidP="006F24FB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1B46484B" w14:textId="77777777" w:rsidR="003D3A3C" w:rsidRDefault="003D3A3C" w:rsidP="006F24FB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7110A6BE" w14:textId="77777777" w:rsidR="00AB2EC9" w:rsidRDefault="00AB2EC9" w:rsidP="006F24FB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43F66CAD" w14:textId="5FB3F5DF" w:rsidR="00AA47E6" w:rsidRDefault="00AA47E6" w:rsidP="006F24FB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692977A9" w14:textId="523F1412" w:rsidR="006F24FB" w:rsidRPr="00E25723" w:rsidRDefault="006F24FB" w:rsidP="006F2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PROJECTS HANDL</w:t>
      </w:r>
      <w:r w:rsidR="00094A87">
        <w:rPr>
          <w:rFonts w:ascii="Tahoma" w:hAnsi="Tahoma" w:cs="Tahoma"/>
          <w:b/>
          <w:bCs/>
          <w:sz w:val="20"/>
          <w:szCs w:val="20"/>
        </w:rPr>
        <w:t>ED</w:t>
      </w:r>
      <w:r w:rsidRPr="00E25723">
        <w:rPr>
          <w:rFonts w:ascii="Tahoma" w:hAnsi="Tahoma" w:cs="Tahoma"/>
          <w:b/>
          <w:bCs/>
          <w:sz w:val="20"/>
          <w:szCs w:val="20"/>
        </w:rPr>
        <w:tab/>
      </w:r>
      <w:r w:rsidRPr="00E25723">
        <w:rPr>
          <w:rFonts w:ascii="Tahoma" w:hAnsi="Tahoma" w:cs="Tahoma"/>
          <w:b/>
          <w:bCs/>
          <w:sz w:val="20"/>
          <w:szCs w:val="20"/>
        </w:rPr>
        <w:tab/>
      </w:r>
    </w:p>
    <w:p w14:paraId="76E07E42" w14:textId="77777777" w:rsidR="006F24FB" w:rsidRPr="00E25723" w:rsidRDefault="006F24FB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tbl>
      <w:tblPr>
        <w:tblStyle w:val="ColorfulList-Accent6"/>
        <w:tblW w:w="995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950"/>
      </w:tblGrid>
      <w:tr w:rsidR="006F24FB" w:rsidRPr="00E25723" w14:paraId="6E9C4BD6" w14:textId="77777777" w:rsidTr="006F2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1D58B173" w14:textId="77777777" w:rsidR="006F24FB" w:rsidRPr="00E25723" w:rsidRDefault="006F24FB" w:rsidP="006F24FB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  <w:t>RESPONSIBILITIES</w:t>
            </w:r>
          </w:p>
        </w:tc>
      </w:tr>
      <w:tr w:rsidR="006F24FB" w:rsidRPr="00E25723" w14:paraId="71E71ADC" w14:textId="77777777" w:rsidTr="006F2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7D164062" w14:textId="77777777" w:rsidR="006F24FB" w:rsidRPr="00E25723" w:rsidRDefault="006F24FB" w:rsidP="006F24F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Leading Different teams for different clients </w:t>
            </w:r>
          </w:p>
          <w:p w14:paraId="59B0E251" w14:textId="77777777" w:rsidR="006F24FB" w:rsidRPr="00E25723" w:rsidRDefault="006F24FB" w:rsidP="006F24F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Mentoring teams in terms of Requirement gathering phase / Architecting solutions / Technical glitches. </w:t>
            </w:r>
          </w:p>
        </w:tc>
      </w:tr>
    </w:tbl>
    <w:p w14:paraId="49FE572B" w14:textId="77777777" w:rsidR="006F24FB" w:rsidRPr="00E25723" w:rsidRDefault="006F24FB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tbl>
      <w:tblPr>
        <w:tblW w:w="8965" w:type="dxa"/>
        <w:tblInd w:w="755" w:type="dxa"/>
        <w:tblLook w:val="04A0" w:firstRow="1" w:lastRow="0" w:firstColumn="1" w:lastColumn="0" w:noHBand="0" w:noVBand="1"/>
      </w:tblPr>
      <w:tblGrid>
        <w:gridCol w:w="2332"/>
        <w:gridCol w:w="2369"/>
        <w:gridCol w:w="2132"/>
        <w:gridCol w:w="2132"/>
      </w:tblGrid>
      <w:tr w:rsidR="00831731" w:rsidRPr="00E25723" w14:paraId="75C54409" w14:textId="77777777" w:rsidTr="000D17D3">
        <w:trPr>
          <w:trHeight w:val="30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3D62E02B" w14:textId="77777777" w:rsidR="00831731" w:rsidRPr="00E25723" w:rsidRDefault="00831731" w:rsidP="0083173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bookmarkStart w:id="1" w:name="_Hlk24571418"/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53E9968" w14:textId="77777777" w:rsidR="00831731" w:rsidRPr="00E25723" w:rsidRDefault="00831731" w:rsidP="0083173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Line </w:t>
            </w:r>
            <w:proofErr w:type="gramStart"/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Of</w:t>
            </w:r>
            <w:proofErr w:type="gramEnd"/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Business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1D8FDEB6" w14:textId="77777777" w:rsidR="00831731" w:rsidRPr="00E25723" w:rsidRDefault="00831731" w:rsidP="0083173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335F9AE0" w14:textId="77777777" w:rsidR="00831731" w:rsidRPr="00E25723" w:rsidRDefault="00831731" w:rsidP="0083173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Line </w:t>
            </w:r>
            <w:proofErr w:type="gramStart"/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Of</w:t>
            </w:r>
            <w:proofErr w:type="gramEnd"/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Business</w:t>
            </w:r>
          </w:p>
        </w:tc>
      </w:tr>
      <w:tr w:rsidR="00831731" w:rsidRPr="00E25723" w14:paraId="284A74C4" w14:textId="77777777" w:rsidTr="000D17D3">
        <w:trPr>
          <w:trHeight w:val="30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D0041B" w14:textId="77777777" w:rsidR="00831731" w:rsidRPr="00E25723" w:rsidRDefault="00831731" w:rsidP="0083173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  <w:r w:rsidRPr="00E25723"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drawing>
                <wp:inline distT="0" distB="0" distL="0" distR="0" wp14:anchorId="21620AF4" wp14:editId="62CD157E">
                  <wp:extent cx="838200" cy="45345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s (2)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985" cy="464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5CF1" w14:textId="77777777" w:rsidR="00831731" w:rsidRPr="00E25723" w:rsidRDefault="00831731" w:rsidP="00831731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Nucleonic Devices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0C8149" w14:textId="77777777" w:rsidR="00831731" w:rsidRPr="00E25723" w:rsidRDefault="00831731" w:rsidP="00831731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drawing>
                <wp:inline distT="0" distB="0" distL="0" distR="0" wp14:anchorId="5953DF9B" wp14:editId="70BE80F3">
                  <wp:extent cx="565944" cy="4381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96868_rational_full_logo_final1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016" cy="469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C8B166" w14:textId="77777777" w:rsidR="00831731" w:rsidRPr="00E25723" w:rsidRDefault="00831731" w:rsidP="00831731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Client Services</w:t>
            </w:r>
          </w:p>
        </w:tc>
      </w:tr>
      <w:tr w:rsidR="00831731" w:rsidRPr="00E25723" w14:paraId="690EB4ED" w14:textId="77777777" w:rsidTr="000D17D3">
        <w:trPr>
          <w:trHeight w:val="30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6E4D75" w14:textId="77777777" w:rsidR="00831731" w:rsidRPr="00E25723" w:rsidRDefault="00831731" w:rsidP="0083173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  <w:r w:rsidRPr="00E25723"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drawing>
                <wp:inline distT="0" distB="0" distL="0" distR="0" wp14:anchorId="40C2A890" wp14:editId="5765E5FC">
                  <wp:extent cx="1203557" cy="3619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nfoblox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592" cy="364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5B91" w14:textId="77777777" w:rsidR="00831731" w:rsidRPr="00E25723" w:rsidRDefault="00831731" w:rsidP="00831731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Security Products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2BB041" w14:textId="77777777" w:rsidR="00831731" w:rsidRPr="00E25723" w:rsidRDefault="00831731" w:rsidP="00831731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drawing>
                <wp:inline distT="0" distB="0" distL="0" distR="0" wp14:anchorId="7BE30687" wp14:editId="7B34CA30">
                  <wp:extent cx="657013" cy="5429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allybeauty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412" cy="556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57AA5" w14:textId="77777777" w:rsidR="00831731" w:rsidRPr="00E25723" w:rsidRDefault="00831731" w:rsidP="00E447B0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Beauty Supplies</w:t>
            </w:r>
          </w:p>
        </w:tc>
      </w:tr>
      <w:tr w:rsidR="00831731" w:rsidRPr="00E25723" w14:paraId="10A9920E" w14:textId="77777777" w:rsidTr="000D17D3">
        <w:trPr>
          <w:trHeight w:val="755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3FCFA5" w14:textId="6ACFF21F" w:rsidR="00831731" w:rsidRPr="00E25723" w:rsidRDefault="00831731" w:rsidP="0083173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 ReportWorkBench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DEE31" w14:textId="77777777" w:rsidR="00831731" w:rsidRPr="00E25723" w:rsidRDefault="00831731" w:rsidP="00831731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Microservices Provider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77B460" w14:textId="77777777" w:rsidR="00831731" w:rsidRPr="00E25723" w:rsidRDefault="00E447B0" w:rsidP="00831731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eastAsiaTheme="minorHAnsi" w:hAnsi="Tahoma" w:cs="Tahoma"/>
                <w:b/>
                <w:bCs/>
                <w:noProof/>
                <w:spacing w:val="10"/>
                <w:kern w:val="1"/>
                <w:sz w:val="20"/>
                <w:szCs w:val="20"/>
                <w:lang w:val="en-GB" w:eastAsia="ar-SA"/>
              </w:rPr>
              <w:drawing>
                <wp:inline distT="0" distB="0" distL="0" distR="0" wp14:anchorId="3D0BE4EB" wp14:editId="333D84E1">
                  <wp:extent cx="866775" cy="48854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keMyTrip_Logo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661" cy="56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4FBA43" w14:textId="77777777" w:rsidR="00831731" w:rsidRPr="00E25723" w:rsidRDefault="00E447B0" w:rsidP="00E447B0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Online Travel</w:t>
            </w:r>
          </w:p>
        </w:tc>
      </w:tr>
      <w:bookmarkEnd w:id="1"/>
    </w:tbl>
    <w:p w14:paraId="5454E446" w14:textId="55E57A49" w:rsidR="006F24FB" w:rsidRDefault="006F24FB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5F912918" w14:textId="77777777" w:rsidR="000D17D3" w:rsidRDefault="000D17D3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689F05ED" w14:textId="77777777" w:rsidR="00AA2885" w:rsidRPr="00E25723" w:rsidRDefault="00AA2885" w:rsidP="00AA2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ORGANIZATION</w:t>
      </w:r>
      <w:r w:rsidRPr="00E25723">
        <w:rPr>
          <w:rFonts w:ascii="Tahoma" w:hAnsi="Tahoma" w:cs="Tahoma"/>
          <w:b/>
          <w:bCs/>
          <w:sz w:val="20"/>
          <w:szCs w:val="20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MakeMyTrip </w:t>
      </w:r>
      <w:proofErr w:type="spellStart"/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Pvt.</w:t>
      </w:r>
      <w:proofErr w:type="spellEnd"/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Ltd</w:t>
      </w:r>
    </w:p>
    <w:p w14:paraId="37B34185" w14:textId="77777777" w:rsidR="00AA2885" w:rsidRPr="00E25723" w:rsidRDefault="00AA2885" w:rsidP="00AA2885">
      <w:pPr>
        <w:rPr>
          <w:rFonts w:ascii="Tahoma" w:hAnsi="Tahoma" w:cs="Tahoma"/>
          <w:b/>
          <w:sz w:val="20"/>
          <w:szCs w:val="20"/>
          <w:lang w:val="en-GB"/>
        </w:rPr>
      </w:pPr>
    </w:p>
    <w:p w14:paraId="72E55EC9" w14:textId="77777777" w:rsidR="00AA2885" w:rsidRPr="00E25723" w:rsidRDefault="00AA2885" w:rsidP="00AA2885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noProof/>
          <w:spacing w:val="10"/>
          <w:kern w:val="1"/>
          <w:sz w:val="20"/>
          <w:szCs w:val="20"/>
          <w:lang w:val="en-GB" w:eastAsia="ar-SA"/>
        </w:rPr>
        <w:drawing>
          <wp:anchor distT="0" distB="0" distL="114300" distR="114300" simplePos="0" relativeHeight="251650048" behindDoc="1" locked="0" layoutInCell="1" allowOverlap="1" wp14:anchorId="6C2063CD" wp14:editId="5A1F85E0">
            <wp:simplePos x="0" y="0"/>
            <wp:positionH relativeFrom="column">
              <wp:posOffset>4410075</wp:posOffset>
            </wp:positionH>
            <wp:positionV relativeFrom="paragraph">
              <wp:posOffset>5080</wp:posOffset>
            </wp:positionV>
            <wp:extent cx="1293495" cy="7613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keMyTrip_Log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49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22C32" w14:textId="77777777" w:rsidR="00AA2885" w:rsidRPr="00E25723" w:rsidRDefault="00AA2885" w:rsidP="00AA2885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May 2014 – Nov 201</w:t>
      </w:r>
      <w:r w:rsidR="006F24FB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8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      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</w:p>
    <w:p w14:paraId="0B1658A7" w14:textId="208A0CFB" w:rsidR="00AA2885" w:rsidRPr="00E25723" w:rsidRDefault="00AA2885" w:rsidP="00AA2885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Job Title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: 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6F24FB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Assistant </w:t>
      </w:r>
      <w:r w:rsidR="002E7DA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Manager</w:t>
      </w:r>
    </w:p>
    <w:p w14:paraId="7353B404" w14:textId="0FB3AA87" w:rsidR="00AA2885" w:rsidRPr="00E25723" w:rsidRDefault="00AA2885" w:rsidP="00AA2885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  <w:r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>Role</w:t>
      </w:r>
      <w:r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ab/>
      </w:r>
      <w:r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ab/>
      </w:r>
      <w:r w:rsidRPr="00E25723">
        <w:rPr>
          <w:rFonts w:ascii="Tahoma" w:eastAsiaTheme="minorHAnsi" w:hAnsi="Tahoma" w:cs="Tahoma"/>
          <w:bCs/>
          <w:color w:val="000000" w:themeColor="text1"/>
          <w:kern w:val="1"/>
          <w:sz w:val="20"/>
          <w:szCs w:val="20"/>
          <w:lang w:val="en-GB"/>
        </w:rPr>
        <w:t>:</w:t>
      </w:r>
      <w:r w:rsidRPr="00E25723">
        <w:rPr>
          <w:rFonts w:ascii="Tahoma" w:eastAsiaTheme="minorHAnsi" w:hAnsi="Tahoma" w:cs="Tahoma"/>
          <w:bCs/>
          <w:color w:val="000000" w:themeColor="text1"/>
          <w:kern w:val="1"/>
          <w:sz w:val="20"/>
          <w:szCs w:val="20"/>
          <w:lang w:val="en-GB"/>
        </w:rPr>
        <w:tab/>
      </w:r>
      <w:r w:rsidR="002E7DA3" w:rsidRPr="002E7DA3">
        <w:rPr>
          <w:rFonts w:ascii="Tahoma" w:eastAsiaTheme="minorHAnsi" w:hAnsi="Tahoma" w:cs="Tahoma"/>
          <w:b/>
          <w:color w:val="000000" w:themeColor="text1"/>
          <w:kern w:val="1"/>
          <w:sz w:val="20"/>
          <w:szCs w:val="20"/>
          <w:lang w:val="en-GB"/>
        </w:rPr>
        <w:t>Technical</w:t>
      </w:r>
      <w:r w:rsidR="002E7DA3">
        <w:rPr>
          <w:rFonts w:ascii="Tahoma" w:eastAsiaTheme="minorHAnsi" w:hAnsi="Tahoma" w:cs="Tahoma"/>
          <w:bCs/>
          <w:color w:val="000000" w:themeColor="text1"/>
          <w:kern w:val="1"/>
          <w:sz w:val="20"/>
          <w:szCs w:val="20"/>
          <w:lang w:val="en-GB"/>
        </w:rPr>
        <w:t xml:space="preserve"> </w:t>
      </w:r>
      <w:r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>Team Lead</w:t>
      </w:r>
    </w:p>
    <w:p w14:paraId="6D2DE3E1" w14:textId="77777777" w:rsidR="00AA2885" w:rsidRPr="00E25723" w:rsidRDefault="00AA2885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7D919A9D" w14:textId="77777777" w:rsidR="000D17D3" w:rsidRPr="00E25723" w:rsidRDefault="000D17D3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5CF25356" w14:textId="77777777" w:rsidR="00BF473E" w:rsidRPr="00E25723" w:rsidRDefault="00BF473E" w:rsidP="00BF4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CORE RESPONSIBILITIES</w:t>
      </w:r>
    </w:p>
    <w:p w14:paraId="5773F3E4" w14:textId="77777777" w:rsidR="00AA2885" w:rsidRPr="00E25723" w:rsidRDefault="00AA2885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tbl>
      <w:tblPr>
        <w:tblStyle w:val="ColorfulList-Accent6"/>
        <w:tblW w:w="995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950"/>
      </w:tblGrid>
      <w:tr w:rsidR="00BF473E" w:rsidRPr="00E25723" w14:paraId="07EA694C" w14:textId="77777777" w:rsidTr="004D3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16605004" w14:textId="77777777" w:rsidR="00BF473E" w:rsidRPr="00E25723" w:rsidRDefault="00BF473E" w:rsidP="004D3180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auto"/>
                <w:sz w:val="20"/>
                <w:szCs w:val="20"/>
              </w:rPr>
              <w:t>Team Lead</w:t>
            </w:r>
          </w:p>
        </w:tc>
      </w:tr>
      <w:tr w:rsidR="00BF473E" w:rsidRPr="00E25723" w14:paraId="70074A38" w14:textId="77777777" w:rsidTr="004D3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46D632CB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Follow the project through to the successful adoption of the solution</w:t>
            </w:r>
          </w:p>
          <w:p w14:paraId="226779B4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Form and test hypotheses based on a methodical examination of detailed evidence</w:t>
            </w:r>
          </w:p>
          <w:p w14:paraId="76B4ADB4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Design and implement robust systems and processes, running an efficient and organized operation</w:t>
            </w:r>
          </w:p>
          <w:p w14:paraId="0C78BEE4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Undertakes complex analysis and traces performance implications through complex data, or in dealing with complex situations</w:t>
            </w:r>
          </w:p>
          <w:p w14:paraId="0F3FE4E8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lastRenderedPageBreak/>
              <w:t>Customized reporting and objects within RightNow to ensure tool met and exceeded business needs for tracking metrics.</w:t>
            </w:r>
          </w:p>
          <w:p w14:paraId="213D54FA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created integration between RightNow system and other applications.</w:t>
            </w:r>
          </w:p>
          <w:p w14:paraId="48F1B33E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creating custom workspaces, custom reports, profiles, account, chat</w:t>
            </w:r>
          </w:p>
          <w:p w14:paraId="7B7622BE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queues, email configuration, and business rules.</w:t>
            </w:r>
          </w:p>
          <w:p w14:paraId="7E1FCF53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Worked on Business Rules, Workspaces and Workflows, Knowledgebase management and Process Designer</w:t>
            </w:r>
          </w:p>
          <w:p w14:paraId="2561B08B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Created Add-ins to generate fields dynamically on the Workspace/Agent script based on service categories.</w:t>
            </w:r>
          </w:p>
          <w:p w14:paraId="2FBE950C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Combined Business Rule and CPM to route the Incident to the proper agent and escalate accordingly.</w:t>
            </w:r>
          </w:p>
          <w:p w14:paraId="3D68AAF3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Worked on a custom widget and model to dynamically create a form on Customer Portal based on service categories.</w:t>
            </w:r>
          </w:p>
          <w:p w14:paraId="737311F4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Worked on syndicate widget to allow end-users to chat directly from Client website without coming to actual portal</w:t>
            </w:r>
          </w:p>
          <w:p w14:paraId="2084AA24" w14:textId="77777777" w:rsidR="00BF473E" w:rsidRPr="00E25723" w:rsidRDefault="00BF473E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Being a technical trouble-shooter for new members in the team</w:t>
            </w:r>
            <w:r w:rsidR="0009104F"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.</w:t>
            </w:r>
          </w:p>
          <w:p w14:paraId="1C7FDB28" w14:textId="77777777" w:rsidR="0009104F" w:rsidRPr="00E25723" w:rsidRDefault="0009104F" w:rsidP="00BF473E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Created Web based </w:t>
            </w:r>
            <w:proofErr w:type="gram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Applications ,</w:t>
            </w:r>
            <w:proofErr w:type="gramEnd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Window Services, </w:t>
            </w:r>
            <w:proofErr w:type="spell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Addins</w:t>
            </w:r>
            <w:proofErr w:type="spellEnd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in C#.</w:t>
            </w:r>
          </w:p>
        </w:tc>
      </w:tr>
    </w:tbl>
    <w:p w14:paraId="62B74B7D" w14:textId="3FC1141A" w:rsidR="00BF473E" w:rsidRDefault="00BF473E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6D2CFB57" w14:textId="71B326E6" w:rsidR="00266B7F" w:rsidRDefault="00266B7F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00E82DC9" w14:textId="66311E9B" w:rsidR="00266B7F" w:rsidRDefault="00266B7F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05700F0F" w14:textId="55D1061F" w:rsidR="00266B7F" w:rsidRDefault="00266B7F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4EE4A934" w14:textId="353C16D8" w:rsidR="008E2F96" w:rsidRDefault="008E2F96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5D4525F9" w14:textId="40CEA290" w:rsidR="008E2F96" w:rsidRDefault="008E2F96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523F57BC" w14:textId="0A7F4843" w:rsidR="008E2F96" w:rsidRDefault="008E2F96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736E7973" w14:textId="77777777" w:rsidR="00CD21B0" w:rsidRPr="00E25723" w:rsidRDefault="00CD21B0" w:rsidP="00684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ORGANIZATION</w:t>
      </w:r>
      <w:r w:rsidR="00ED3B9D" w:rsidRPr="00E25723">
        <w:rPr>
          <w:rFonts w:ascii="Tahoma" w:hAnsi="Tahoma" w:cs="Tahoma"/>
          <w:b/>
          <w:bCs/>
          <w:sz w:val="20"/>
          <w:szCs w:val="20"/>
        </w:rPr>
        <w:tab/>
      </w:r>
      <w:r w:rsidR="00F95A11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F95A11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 </w:t>
      </w:r>
      <w:r w:rsidR="00F95A11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F95A11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F95A11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proofErr w:type="spellStart"/>
      <w:r w:rsidR="00F95A11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Speridian</w:t>
      </w:r>
      <w:proofErr w:type="spellEnd"/>
      <w:r w:rsidR="00F95A11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Technologies Pvt Ltd</w:t>
      </w:r>
    </w:p>
    <w:p w14:paraId="7036139B" w14:textId="77777777" w:rsidR="006848AF" w:rsidRPr="00E25723" w:rsidRDefault="006848AF" w:rsidP="00CD21B0">
      <w:pPr>
        <w:rPr>
          <w:rFonts w:ascii="Tahoma" w:hAnsi="Tahoma" w:cs="Tahoma"/>
          <w:b/>
          <w:sz w:val="20"/>
          <w:szCs w:val="20"/>
          <w:lang w:val="en-GB"/>
        </w:rPr>
      </w:pPr>
    </w:p>
    <w:p w14:paraId="659B11A0" w14:textId="77777777" w:rsidR="00972375" w:rsidRPr="00E25723" w:rsidRDefault="00972375" w:rsidP="00B07E10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          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                      </w:t>
      </w:r>
      <w:r w:rsidRPr="00E25723">
        <w:rPr>
          <w:rFonts w:ascii="Tahoma" w:eastAsiaTheme="minorHAnsi" w:hAnsi="Tahoma" w:cs="Tahoma"/>
          <w:b/>
          <w:bCs/>
          <w:noProof/>
          <w:spacing w:val="10"/>
          <w:kern w:val="1"/>
          <w:sz w:val="20"/>
          <w:szCs w:val="20"/>
        </w:rPr>
        <w:drawing>
          <wp:anchor distT="0" distB="0" distL="114300" distR="114300" simplePos="0" relativeHeight="251653120" behindDoc="1" locked="0" layoutInCell="1" allowOverlap="1" wp14:anchorId="1FD25492" wp14:editId="065FCFED">
            <wp:simplePos x="0" y="0"/>
            <wp:positionH relativeFrom="column">
              <wp:posOffset>4972050</wp:posOffset>
            </wp:positionH>
            <wp:positionV relativeFrom="paragraph">
              <wp:posOffset>4445</wp:posOffset>
            </wp:positionV>
            <wp:extent cx="1085215" cy="381000"/>
            <wp:effectExtent l="0" t="0" r="0" b="0"/>
            <wp:wrapNone/>
            <wp:docPr id="9" name="Picture 1" descr="C:\Users\gurpreet.singh\Desktop\icons\downlo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rpreet.singh\Desktop\icons\download (2)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9000BC2" w14:textId="77777777" w:rsidR="00972375" w:rsidRPr="00E25723" w:rsidRDefault="00B07E10" w:rsidP="00B07E10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Nov 2014 – </w:t>
      </w:r>
      <w:r w:rsidR="00EC2FD8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Aug 2016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</w:p>
    <w:p w14:paraId="61CFC2C7" w14:textId="77777777" w:rsidR="00B07E10" w:rsidRPr="00E25723" w:rsidRDefault="00972375" w:rsidP="00B07E10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B07E10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B07E10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F95A11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F95A11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F95A11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   </w:t>
      </w:r>
      <w:r w:rsidR="00F95A11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         </w:t>
      </w:r>
      <w:r w:rsidR="00B07E10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</w:t>
      </w:r>
    </w:p>
    <w:p w14:paraId="3E7055A0" w14:textId="0E286BED" w:rsidR="00A55977" w:rsidRPr="00E25723" w:rsidRDefault="00B07E10" w:rsidP="00831707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Job Title</w:t>
      </w:r>
      <w:r w:rsidR="00831707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: </w:t>
      </w:r>
      <w:r w:rsidR="00831707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System Analyst</w:t>
      </w:r>
      <w:r w:rsidR="00266B7F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br/>
      </w:r>
      <w:r w:rsidR="00A55977"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>Role</w:t>
      </w:r>
      <w:r w:rsidR="00831707"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ab/>
      </w:r>
      <w:r w:rsidR="00831707"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ab/>
      </w:r>
      <w:r w:rsidR="00A55977" w:rsidRPr="00E25723">
        <w:rPr>
          <w:rFonts w:ascii="Tahoma" w:eastAsiaTheme="minorHAnsi" w:hAnsi="Tahoma" w:cs="Tahoma"/>
          <w:bCs/>
          <w:color w:val="000000" w:themeColor="text1"/>
          <w:kern w:val="1"/>
          <w:sz w:val="20"/>
          <w:szCs w:val="20"/>
          <w:lang w:val="en-GB"/>
        </w:rPr>
        <w:t>:</w:t>
      </w:r>
      <w:r w:rsidR="00831707" w:rsidRPr="00E25723">
        <w:rPr>
          <w:rFonts w:ascii="Tahoma" w:eastAsiaTheme="minorHAnsi" w:hAnsi="Tahoma" w:cs="Tahoma"/>
          <w:bCs/>
          <w:color w:val="000000" w:themeColor="text1"/>
          <w:kern w:val="1"/>
          <w:sz w:val="20"/>
          <w:szCs w:val="20"/>
          <w:lang w:val="en-GB"/>
        </w:rPr>
        <w:tab/>
      </w:r>
      <w:r w:rsidR="00A55977"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>Team Lead</w:t>
      </w:r>
    </w:p>
    <w:p w14:paraId="76919E7C" w14:textId="77777777" w:rsidR="004C1E06" w:rsidRPr="00E25723" w:rsidRDefault="004C1E06" w:rsidP="00831707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</w:p>
    <w:p w14:paraId="5A937F56" w14:textId="77777777" w:rsidR="00831707" w:rsidRPr="00E25723" w:rsidRDefault="00831707" w:rsidP="00831707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</w:p>
    <w:tbl>
      <w:tblPr>
        <w:tblStyle w:val="ColorfulList-Accent6"/>
        <w:tblW w:w="995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950"/>
      </w:tblGrid>
      <w:tr w:rsidR="00A55977" w:rsidRPr="00E25723" w14:paraId="08CA1A26" w14:textId="77777777" w:rsidTr="009A3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6788DE6E" w14:textId="77777777" w:rsidR="00A55977" w:rsidRPr="00E25723" w:rsidRDefault="00A55977" w:rsidP="009A36AC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  <w:t>RESPONSIBILITIES</w:t>
            </w:r>
          </w:p>
        </w:tc>
      </w:tr>
      <w:tr w:rsidR="00A55977" w:rsidRPr="00E25723" w14:paraId="261F1482" w14:textId="77777777" w:rsidTr="009A3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4C59E4C4" w14:textId="77777777" w:rsidR="00A55977" w:rsidRPr="00E25723" w:rsidRDefault="00A55977" w:rsidP="00C443A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Lead a Team of 2 for the Project PMI</w:t>
            </w:r>
          </w:p>
          <w:p w14:paraId="2FAA1F8D" w14:textId="77777777" w:rsidR="00A55977" w:rsidRPr="00E25723" w:rsidRDefault="00A55977" w:rsidP="00C443A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Configuration and Development for the Agent Console and Customer Portal.</w:t>
            </w:r>
          </w:p>
          <w:p w14:paraId="2C8930BA" w14:textId="77777777" w:rsidR="002B4559" w:rsidRPr="00E25723" w:rsidRDefault="002B4559" w:rsidP="00C443A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Team Lead for Myntra.com Project.</w:t>
            </w:r>
          </w:p>
        </w:tc>
      </w:tr>
    </w:tbl>
    <w:p w14:paraId="2F6DB40F" w14:textId="77777777" w:rsidR="000D17D3" w:rsidRDefault="000D17D3" w:rsidP="002B4559">
      <w:pPr>
        <w:spacing w:after="200" w:line="276" w:lineRule="auto"/>
        <w:rPr>
          <w:rFonts w:ascii="Tahoma" w:hAnsi="Tahoma" w:cs="Tahoma"/>
          <w:sz w:val="20"/>
          <w:szCs w:val="20"/>
        </w:rPr>
      </w:pPr>
    </w:p>
    <w:p w14:paraId="09782DD3" w14:textId="1EA17DE4" w:rsidR="002B4559" w:rsidRPr="00E25723" w:rsidRDefault="000D17D3" w:rsidP="002B4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</w:t>
      </w:r>
      <w:r w:rsidR="002B4559" w:rsidRPr="00E25723">
        <w:rPr>
          <w:rFonts w:ascii="Tahoma" w:hAnsi="Tahoma" w:cs="Tahoma"/>
          <w:b/>
          <w:bCs/>
          <w:sz w:val="20"/>
          <w:szCs w:val="20"/>
        </w:rPr>
        <w:t>ROJECTS HANDLED</w:t>
      </w:r>
      <w:r w:rsidR="002B4559" w:rsidRPr="00E25723">
        <w:rPr>
          <w:rFonts w:ascii="Tahoma" w:hAnsi="Tahoma" w:cs="Tahoma"/>
          <w:b/>
          <w:bCs/>
          <w:sz w:val="20"/>
          <w:szCs w:val="20"/>
        </w:rPr>
        <w:tab/>
      </w:r>
      <w:r w:rsidR="002B4559" w:rsidRPr="00E25723">
        <w:rPr>
          <w:rFonts w:ascii="Tahoma" w:hAnsi="Tahoma" w:cs="Tahoma"/>
          <w:b/>
          <w:bCs/>
          <w:sz w:val="20"/>
          <w:szCs w:val="20"/>
        </w:rPr>
        <w:tab/>
      </w:r>
      <w:r w:rsidR="002B4559" w:rsidRPr="00E25723">
        <w:rPr>
          <w:rFonts w:ascii="Tahoma" w:hAnsi="Tahoma" w:cs="Tahoma"/>
          <w:b/>
          <w:bCs/>
          <w:sz w:val="20"/>
          <w:szCs w:val="20"/>
        </w:rPr>
        <w:tab/>
      </w:r>
    </w:p>
    <w:p w14:paraId="6282AA14" w14:textId="00DA9216" w:rsidR="002B4559" w:rsidRDefault="002B4559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tbl>
      <w:tblPr>
        <w:tblStyle w:val="ColorfulList-Accent6"/>
        <w:tblW w:w="995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950"/>
      </w:tblGrid>
      <w:tr w:rsidR="00E25723" w:rsidRPr="00E25723" w14:paraId="4F5056E0" w14:textId="77777777" w:rsidTr="001E2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3D0A4D9D" w14:textId="77777777" w:rsidR="00E25723" w:rsidRPr="00E25723" w:rsidRDefault="00E25723" w:rsidP="001E2007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  <w:t>RESPONSIBILITIES</w:t>
            </w:r>
          </w:p>
        </w:tc>
      </w:tr>
      <w:tr w:rsidR="00E25723" w:rsidRPr="00E25723" w14:paraId="0A2E2FAC" w14:textId="77777777" w:rsidTr="00E2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5821BD38" w14:textId="77777777" w:rsidR="00E25723" w:rsidRPr="00E25723" w:rsidRDefault="00E25723" w:rsidP="001E200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color w:val="auto"/>
                <w:sz w:val="20"/>
                <w:szCs w:val="20"/>
              </w:rPr>
              <w:t>E</w:t>
            </w: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xperienced RightNow CRM Administrator / Developer / Consultant / Release / Configuration Management.</w:t>
            </w:r>
          </w:p>
          <w:p w14:paraId="2164F220" w14:textId="77777777" w:rsidR="00E25723" w:rsidRPr="00E25723" w:rsidRDefault="00E25723" w:rsidP="001E200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Extensive experience in administrating and maintaining the contact center solutions using Oracle RightNow Cloud CX CRM.</w:t>
            </w:r>
          </w:p>
          <w:p w14:paraId="38A974DE" w14:textId="77777777" w:rsidR="00E25723" w:rsidRPr="00E25723" w:rsidRDefault="00E25723" w:rsidP="001E200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Managed all the Call Center operations end to end with primary responsibilities of Knowledge Management, Requirements Elicitation &amp; Business Modeling, and Process Improvement, Establishing metrics, and supervising Call Center agents.</w:t>
            </w:r>
          </w:p>
          <w:p w14:paraId="57F527D0" w14:textId="77777777" w:rsidR="00E25723" w:rsidRPr="00E25723" w:rsidRDefault="00E25723" w:rsidP="001E200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As part of Problem Management Team, </w:t>
            </w:r>
            <w:proofErr w:type="gram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well versed in Service</w:t>
            </w:r>
            <w:proofErr w:type="gramEnd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Level Agreements, Root Cause Analysis, Service Desk liaison &amp; CRM applications.</w:t>
            </w:r>
          </w:p>
          <w:p w14:paraId="7305351F" w14:textId="77777777" w:rsidR="00E25723" w:rsidRPr="00E25723" w:rsidRDefault="00E25723" w:rsidP="001E200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Skilled in User Interface Specifications, Documenting Requirements and Project Planning.</w:t>
            </w:r>
          </w:p>
          <w:p w14:paraId="29D3C8F2" w14:textId="77777777" w:rsidR="00E25723" w:rsidRPr="00E25723" w:rsidRDefault="00E25723" w:rsidP="001E200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Created and ran a lot of critical reports and dashboards.</w:t>
            </w:r>
          </w:p>
          <w:p w14:paraId="3CD0A7EF" w14:textId="77777777" w:rsidR="00E25723" w:rsidRPr="00E25723" w:rsidRDefault="00E25723" w:rsidP="001E200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Keep up-to-date with the latest product road map to make recommendations on how to leverage to improve agent efficiency.</w:t>
            </w:r>
          </w:p>
          <w:p w14:paraId="2BC74242" w14:textId="77777777" w:rsidR="00E25723" w:rsidRPr="00E25723" w:rsidRDefault="00E25723" w:rsidP="001E200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Responsible for all Upgrades and Integrations.</w:t>
            </w:r>
          </w:p>
          <w:p w14:paraId="1645ADEE" w14:textId="77777777" w:rsidR="00E25723" w:rsidRPr="00E25723" w:rsidRDefault="00E25723" w:rsidP="001E200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Single point of contact for Managing RightNow related Changes.</w:t>
            </w:r>
          </w:p>
        </w:tc>
      </w:tr>
    </w:tbl>
    <w:p w14:paraId="421A65D9" w14:textId="18312940" w:rsidR="00E25723" w:rsidRDefault="00E25723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tbl>
      <w:tblPr>
        <w:tblpPr w:leftFromText="180" w:rightFromText="180" w:vertAnchor="text" w:horzAnchor="page" w:tblpX="1708" w:tblpY="63"/>
        <w:tblW w:w="5438" w:type="dxa"/>
        <w:tblLook w:val="04A0" w:firstRow="1" w:lastRow="0" w:firstColumn="1" w:lastColumn="0" w:noHBand="0" w:noVBand="1"/>
      </w:tblPr>
      <w:tblGrid>
        <w:gridCol w:w="3069"/>
        <w:gridCol w:w="2369"/>
      </w:tblGrid>
      <w:tr w:rsidR="00266B7F" w:rsidRPr="00E25723" w14:paraId="07C1970D" w14:textId="77777777" w:rsidTr="00266B7F">
        <w:trPr>
          <w:trHeight w:val="300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7238512C" w14:textId="77777777" w:rsidR="00266B7F" w:rsidRPr="00E25723" w:rsidRDefault="00266B7F" w:rsidP="00266B7F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58EF107" w14:textId="77777777" w:rsidR="00266B7F" w:rsidRPr="00E25723" w:rsidRDefault="00266B7F" w:rsidP="00266B7F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Line </w:t>
            </w:r>
            <w:proofErr w:type="gramStart"/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Of</w:t>
            </w:r>
            <w:proofErr w:type="gramEnd"/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Business</w:t>
            </w:r>
          </w:p>
        </w:tc>
      </w:tr>
      <w:tr w:rsidR="00266B7F" w:rsidRPr="00E25723" w14:paraId="610A96EC" w14:textId="77777777" w:rsidTr="00266B7F">
        <w:trPr>
          <w:trHeight w:val="300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CC8ACA" w14:textId="77777777" w:rsidR="00266B7F" w:rsidRPr="00E25723" w:rsidRDefault="00266B7F" w:rsidP="00266B7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> </w:t>
            </w: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drawing>
                <wp:inline distT="0" distB="0" distL="0" distR="0" wp14:anchorId="49A7C6CD" wp14:editId="11573DC5">
                  <wp:extent cx="1419225" cy="445256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Myntra_logo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554" cy="454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42A5" w14:textId="77777777" w:rsidR="00266B7F" w:rsidRPr="00E25723" w:rsidRDefault="00266B7F" w:rsidP="00AC61BA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Online Fashion Retail</w:t>
            </w:r>
          </w:p>
        </w:tc>
      </w:tr>
      <w:tr w:rsidR="00266B7F" w:rsidRPr="00E25723" w14:paraId="485C7952" w14:textId="77777777" w:rsidTr="00266B7F">
        <w:trPr>
          <w:trHeight w:val="300"/>
        </w:trPr>
        <w:tc>
          <w:tcPr>
            <w:tcW w:w="30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E4CB38C" w14:textId="1903BA10" w:rsidR="00266B7F" w:rsidRPr="00E25723" w:rsidRDefault="00266B7F" w:rsidP="00266B7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FD92" w14:textId="77777777" w:rsidR="00266B7F" w:rsidRPr="00E25723" w:rsidRDefault="00266B7F" w:rsidP="00AC61BA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Fitness Portal</w:t>
            </w:r>
          </w:p>
        </w:tc>
      </w:tr>
      <w:tr w:rsidR="00266B7F" w:rsidRPr="00E25723" w14:paraId="6D2543D2" w14:textId="77777777" w:rsidTr="00AC61BA">
        <w:trPr>
          <w:trHeight w:val="1062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A709DF" w14:textId="0832D69C" w:rsidR="00266B7F" w:rsidRPr="00E25723" w:rsidRDefault="00AC61BA" w:rsidP="00266B7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752" behindDoc="0" locked="0" layoutInCell="1" allowOverlap="1" wp14:anchorId="5BE3615B" wp14:editId="624B36EB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-621030</wp:posOffset>
                  </wp:positionV>
                  <wp:extent cx="913130" cy="704850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97fe64d9ce0f2c82fe8400c3636591fb.jpe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13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263A4" w14:textId="77777777" w:rsidR="00266B7F" w:rsidRDefault="00266B7F" w:rsidP="00266B7F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31084382" w14:textId="2512A21A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56E18B0C" w14:textId="25A02FC4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0D5534F8" w14:textId="18DDBB81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0D6EFA31" w14:textId="7580D15C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69ECB307" w14:textId="0F481CF9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77B3159D" w14:textId="7B951CEE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4133B5E4" w14:textId="44BC55C2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5C3B8341" w14:textId="72272CA7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63E8ECEA" w14:textId="79D5BCB9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17B5FEBE" w14:textId="3BFA8A7A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159F40CA" w14:textId="5589F14F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27FB439C" w14:textId="6D5D7E54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2A69B8FD" w14:textId="34EA7F47" w:rsidR="00266B7F" w:rsidRDefault="00266B7F" w:rsidP="002B4559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p w14:paraId="1EEE8BB1" w14:textId="77777777" w:rsidR="00B07E10" w:rsidRPr="00E25723" w:rsidRDefault="00B07E10" w:rsidP="00B07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ORGANIZATION</w:t>
      </w:r>
      <w:r w:rsidR="001956A0" w:rsidRPr="00E25723">
        <w:rPr>
          <w:rFonts w:ascii="Tahoma" w:hAnsi="Tahoma" w:cs="Tahoma"/>
          <w:b/>
          <w:bCs/>
          <w:sz w:val="20"/>
          <w:szCs w:val="20"/>
        </w:rPr>
        <w:tab/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</w:t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proofErr w:type="spellStart"/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QSpear</w:t>
      </w:r>
      <w:proofErr w:type="spellEnd"/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Consultancy Services (QCS)</w:t>
      </w:r>
    </w:p>
    <w:p w14:paraId="4071BF12" w14:textId="77777777" w:rsidR="00B07E10" w:rsidRPr="00E25723" w:rsidRDefault="00B07E10" w:rsidP="00B07E10">
      <w:pPr>
        <w:rPr>
          <w:rFonts w:ascii="Tahoma" w:hAnsi="Tahoma" w:cs="Tahoma"/>
          <w:b/>
          <w:sz w:val="20"/>
          <w:szCs w:val="20"/>
          <w:lang w:val="en-GB"/>
        </w:rPr>
      </w:pPr>
    </w:p>
    <w:p w14:paraId="66BBF119" w14:textId="77777777" w:rsidR="006848AF" w:rsidRPr="00E25723" w:rsidRDefault="006848AF" w:rsidP="006848AF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May 2014 – </w:t>
      </w:r>
      <w:r w:rsidR="00FE7AD8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Nov 2014</w:t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      </w:t>
      </w:r>
      <w:r w:rsidR="00143FC6" w:rsidRPr="00E25723">
        <w:rPr>
          <w:rFonts w:ascii="Tahoma" w:eastAsiaTheme="minorHAnsi" w:hAnsi="Tahoma" w:cs="Tahoma"/>
          <w:b/>
          <w:bCs/>
          <w:noProof/>
          <w:spacing w:val="10"/>
          <w:kern w:val="1"/>
          <w:sz w:val="20"/>
          <w:szCs w:val="20"/>
        </w:rPr>
        <w:drawing>
          <wp:anchor distT="0" distB="0" distL="114300" distR="114300" simplePos="0" relativeHeight="251656192" behindDoc="1" locked="0" layoutInCell="1" allowOverlap="1" wp14:anchorId="0962EB08" wp14:editId="59D24600">
            <wp:simplePos x="0" y="0"/>
            <wp:positionH relativeFrom="column">
              <wp:posOffset>4362450</wp:posOffset>
            </wp:positionH>
            <wp:positionV relativeFrom="paragraph">
              <wp:posOffset>2540</wp:posOffset>
            </wp:positionV>
            <wp:extent cx="1685925" cy="314325"/>
            <wp:effectExtent l="0" t="0" r="0" b="0"/>
            <wp:wrapNone/>
            <wp:docPr id="8" name="Picture 3" descr="C:\Users\gurpreet.singh\Desktop\icons\download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rpreet.singh\Desktop\icons\download (3)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="00143FC6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</w:p>
    <w:p w14:paraId="531D4AEF" w14:textId="77777777" w:rsidR="00831707" w:rsidRPr="00E25723" w:rsidRDefault="006848AF" w:rsidP="00831707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Job Title</w:t>
      </w:r>
      <w:r w:rsidR="00831707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: </w:t>
      </w:r>
      <w:r w:rsidR="00831707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Software Engineer</w:t>
      </w:r>
    </w:p>
    <w:p w14:paraId="25D0A085" w14:textId="37672E3F" w:rsidR="006848AF" w:rsidRDefault="00831707" w:rsidP="00831707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  <w:r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>Role</w:t>
      </w:r>
      <w:r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ab/>
      </w:r>
      <w:r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ab/>
      </w:r>
      <w:r w:rsidRPr="00E25723">
        <w:rPr>
          <w:rFonts w:ascii="Tahoma" w:eastAsiaTheme="minorHAnsi" w:hAnsi="Tahoma" w:cs="Tahoma"/>
          <w:bCs/>
          <w:color w:val="000000" w:themeColor="text1"/>
          <w:kern w:val="1"/>
          <w:sz w:val="20"/>
          <w:szCs w:val="20"/>
          <w:lang w:val="en-GB"/>
        </w:rPr>
        <w:t>:</w:t>
      </w:r>
      <w:r w:rsidRPr="00E25723">
        <w:rPr>
          <w:rFonts w:ascii="Tahoma" w:eastAsiaTheme="minorHAnsi" w:hAnsi="Tahoma" w:cs="Tahoma"/>
          <w:bCs/>
          <w:color w:val="000000" w:themeColor="text1"/>
          <w:kern w:val="1"/>
          <w:sz w:val="20"/>
          <w:szCs w:val="20"/>
          <w:lang w:val="en-GB"/>
        </w:rPr>
        <w:tab/>
      </w:r>
      <w:r w:rsidRPr="00E25723"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  <w:t>Team Lead</w:t>
      </w:r>
    </w:p>
    <w:p w14:paraId="0C65F0B2" w14:textId="50D03222" w:rsidR="00627559" w:rsidRDefault="00627559" w:rsidP="00831707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</w:p>
    <w:p w14:paraId="5E2017EB" w14:textId="5195FDB3" w:rsidR="003A2D70" w:rsidRDefault="003A2D70" w:rsidP="00831707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</w:p>
    <w:p w14:paraId="0232AE72" w14:textId="039F7045" w:rsidR="00B27427" w:rsidRDefault="00B27427" w:rsidP="00831707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</w:p>
    <w:p w14:paraId="16A2C9D5" w14:textId="7E259DC8" w:rsidR="00B27427" w:rsidRDefault="00B27427" w:rsidP="00831707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</w:p>
    <w:p w14:paraId="042304B6" w14:textId="4E7861C1" w:rsidR="00B27427" w:rsidRDefault="00B27427" w:rsidP="00831707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</w:p>
    <w:tbl>
      <w:tblPr>
        <w:tblStyle w:val="ColorfulList-Accent6"/>
        <w:tblpPr w:leftFromText="180" w:rightFromText="180" w:vertAnchor="text" w:horzAnchor="margin" w:tblpY="-336"/>
        <w:tblW w:w="1027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0278"/>
      </w:tblGrid>
      <w:tr w:rsidR="00B27427" w:rsidRPr="00E25723" w14:paraId="5D781267" w14:textId="77777777" w:rsidTr="00B27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shd w:val="clear" w:color="auto" w:fill="E7E6E6" w:themeFill="background2"/>
          </w:tcPr>
          <w:p w14:paraId="7F96F669" w14:textId="77777777" w:rsidR="00B27427" w:rsidRPr="00E25723" w:rsidRDefault="00B27427" w:rsidP="00B27427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  <w:t>RESPONSIBILITIES</w:t>
            </w:r>
          </w:p>
        </w:tc>
      </w:tr>
      <w:tr w:rsidR="00B27427" w:rsidRPr="00E25723" w14:paraId="2396F447" w14:textId="77777777" w:rsidTr="00B2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shd w:val="clear" w:color="auto" w:fill="E7E6E6" w:themeFill="background2"/>
          </w:tcPr>
          <w:p w14:paraId="6266E7C9" w14:textId="77777777" w:rsidR="00B27427" w:rsidRPr="00E25723" w:rsidRDefault="00B27427" w:rsidP="00B2742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Oracle Service Cloud </w:t>
            </w:r>
            <w:proofErr w:type="spell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Cloud</w:t>
            </w:r>
            <w:proofErr w:type="spellEnd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CRM Capability Team Lead.</w:t>
            </w:r>
          </w:p>
          <w:p w14:paraId="20D6F937" w14:textId="77777777" w:rsidR="00B27427" w:rsidRPr="00E25723" w:rsidRDefault="00B27427" w:rsidP="00B2742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Capability Building and Training Resources.</w:t>
            </w:r>
          </w:p>
          <w:p w14:paraId="72237BBC" w14:textId="77777777" w:rsidR="00B27427" w:rsidRPr="00E25723" w:rsidRDefault="00B27427" w:rsidP="00B2742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POC's Building and Client's Presentation.</w:t>
            </w:r>
          </w:p>
          <w:p w14:paraId="564EC372" w14:textId="77777777" w:rsidR="00B27427" w:rsidRPr="00E25723" w:rsidRDefault="00B27427" w:rsidP="00B2742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CRM's </w:t>
            </w:r>
            <w:proofErr w:type="spell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Requirnment</w:t>
            </w:r>
            <w:proofErr w:type="spellEnd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Gathering, Designing Process and Implementation.</w:t>
            </w:r>
          </w:p>
          <w:p w14:paraId="26ACD8D6" w14:textId="77777777" w:rsidR="00B27427" w:rsidRPr="00E25723" w:rsidRDefault="00B27427" w:rsidP="00B2742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Industry Best </w:t>
            </w:r>
            <w:proofErr w:type="spell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Practises</w:t>
            </w:r>
            <w:proofErr w:type="spellEnd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Implementor.</w:t>
            </w:r>
          </w:p>
          <w:p w14:paraId="50075D36" w14:textId="77777777" w:rsidR="00B27427" w:rsidRPr="00B27427" w:rsidRDefault="00B27427" w:rsidP="00B27427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Working with the </w:t>
            </w:r>
            <w:proofErr w:type="gram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Pre Sales team</w:t>
            </w:r>
            <w:proofErr w:type="gramEnd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for new projects.</w:t>
            </w:r>
          </w:p>
          <w:p w14:paraId="458FC7CB" w14:textId="77777777" w:rsidR="00B27427" w:rsidRDefault="00B27427" w:rsidP="00B27427">
            <w:pPr>
              <w:suppressAutoHyphens/>
              <w:jc w:val="both"/>
              <w:rPr>
                <w:rFonts w:ascii="Tahoma" w:hAnsi="Tahoma" w:cs="Tahoma"/>
                <w:b w:val="0"/>
                <w:bCs w:val="0"/>
                <w:color w:val="auto"/>
                <w:kern w:val="1"/>
                <w:sz w:val="20"/>
                <w:szCs w:val="20"/>
                <w:lang w:val="en-GB"/>
              </w:rPr>
            </w:pPr>
          </w:p>
          <w:p w14:paraId="37F09528" w14:textId="77777777" w:rsidR="00B27427" w:rsidRPr="00E25723" w:rsidRDefault="00B27427" w:rsidP="00B27427">
            <w:pPr>
              <w:suppressAutoHyphens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  <w:t xml:space="preserve"> </w:t>
            </w:r>
          </w:p>
        </w:tc>
      </w:tr>
    </w:tbl>
    <w:p w14:paraId="7B4B0652" w14:textId="083E767F" w:rsidR="00B27427" w:rsidRDefault="00B27427" w:rsidP="00831707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</w:p>
    <w:p w14:paraId="5F549F9B" w14:textId="4C7BE35C" w:rsidR="00B27427" w:rsidRDefault="00B27427" w:rsidP="00831707">
      <w:pPr>
        <w:rPr>
          <w:rFonts w:ascii="Tahoma" w:eastAsiaTheme="minorHAnsi" w:hAnsi="Tahoma" w:cs="Tahoma"/>
          <w:b/>
          <w:bCs/>
          <w:color w:val="000000" w:themeColor="text1"/>
          <w:kern w:val="1"/>
          <w:sz w:val="20"/>
          <w:szCs w:val="20"/>
          <w:lang w:val="en-GB"/>
        </w:rPr>
      </w:pPr>
    </w:p>
    <w:p w14:paraId="14BA95BA" w14:textId="6DBB9AA5" w:rsidR="00D05A1F" w:rsidRPr="00E25723" w:rsidRDefault="00D05A1F" w:rsidP="00D0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ORGANIZAT</w:t>
      </w:r>
      <w:r w:rsidR="001956A0" w:rsidRPr="00E25723">
        <w:rPr>
          <w:rFonts w:ascii="Tahoma" w:hAnsi="Tahoma" w:cs="Tahoma"/>
          <w:b/>
          <w:bCs/>
          <w:sz w:val="20"/>
          <w:szCs w:val="20"/>
        </w:rPr>
        <w:t>ION</w:t>
      </w:r>
      <w:r w:rsidR="001956A0" w:rsidRPr="00E25723">
        <w:rPr>
          <w:rFonts w:ascii="Tahoma" w:hAnsi="Tahoma" w:cs="Tahoma"/>
          <w:b/>
          <w:bCs/>
          <w:sz w:val="20"/>
          <w:szCs w:val="20"/>
        </w:rPr>
        <w:tab/>
      </w:r>
      <w:r w:rsidR="00B07E10" w:rsidRPr="00E25723">
        <w:rPr>
          <w:rFonts w:ascii="Tahoma" w:hAnsi="Tahoma" w:cs="Tahoma"/>
          <w:b/>
          <w:bCs/>
          <w:sz w:val="20"/>
          <w:szCs w:val="20"/>
        </w:rPr>
        <w:t xml:space="preserve"> </w:t>
      </w:r>
      <w:r w:rsidR="00B07E10" w:rsidRPr="00E25723">
        <w:rPr>
          <w:rFonts w:ascii="Tahoma" w:hAnsi="Tahoma" w:cs="Tahoma"/>
          <w:b/>
          <w:bCs/>
          <w:sz w:val="20"/>
          <w:szCs w:val="20"/>
        </w:rPr>
        <w:tab/>
      </w:r>
      <w:r w:rsidR="00B07E10" w:rsidRPr="00E25723">
        <w:rPr>
          <w:rFonts w:ascii="Tahoma" w:hAnsi="Tahoma" w:cs="Tahoma"/>
          <w:b/>
          <w:bCs/>
          <w:sz w:val="20"/>
          <w:szCs w:val="20"/>
        </w:rPr>
        <w:tab/>
      </w:r>
      <w:r w:rsidR="00B07E10" w:rsidRPr="00E25723">
        <w:rPr>
          <w:rFonts w:ascii="Tahoma" w:hAnsi="Tahoma" w:cs="Tahoma"/>
          <w:b/>
          <w:bCs/>
          <w:sz w:val="20"/>
          <w:szCs w:val="20"/>
        </w:rPr>
        <w:tab/>
      </w:r>
      <w:r w:rsidR="00B07E10" w:rsidRPr="00E25723">
        <w:rPr>
          <w:rFonts w:ascii="Tahoma" w:hAnsi="Tahoma" w:cs="Tahoma"/>
          <w:b/>
          <w:bCs/>
          <w:sz w:val="20"/>
          <w:szCs w:val="20"/>
        </w:rPr>
        <w:tab/>
      </w:r>
      <w:r w:rsidR="00B07E10" w:rsidRPr="00E25723">
        <w:rPr>
          <w:rFonts w:ascii="Tahoma" w:hAnsi="Tahoma" w:cs="Tahoma"/>
          <w:b/>
          <w:bCs/>
          <w:sz w:val="20"/>
          <w:szCs w:val="20"/>
        </w:rPr>
        <w:tab/>
      </w:r>
      <w:r w:rsidR="00B07E10"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>TATA Consultancy Services (TCS)</w:t>
      </w:r>
    </w:p>
    <w:p w14:paraId="09A2ADFD" w14:textId="77777777" w:rsidR="00B27427" w:rsidRDefault="00B27427" w:rsidP="00CD21B0">
      <w:pPr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</w:pPr>
    </w:p>
    <w:p w14:paraId="550EACB4" w14:textId="7AC4F9DC" w:rsidR="00CD21B0" w:rsidRPr="00E25723" w:rsidRDefault="006848AF" w:rsidP="00CD21B0">
      <w:pPr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>Nov 2011 – May 2014</w:t>
      </w:r>
      <w:r w:rsidR="00CD21B0"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ab/>
      </w:r>
      <w:r w:rsidR="00CD21B0"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ab/>
      </w:r>
      <w:r w:rsidR="00CD21B0"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ab/>
      </w:r>
      <w:r w:rsidR="00CD21B0"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ab/>
      </w:r>
      <w:r w:rsidR="00B07E10"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ab/>
      </w:r>
      <w:r w:rsidR="00B07E10"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ab/>
      </w:r>
      <w:r w:rsidR="00B07E10"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ab/>
      </w:r>
      <w:r w:rsidR="00B07E10"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ab/>
      </w:r>
      <w:r w:rsidR="00B07E10"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ab/>
      </w:r>
      <w:r w:rsidR="00CD21B0" w:rsidRPr="00E25723">
        <w:rPr>
          <w:rFonts w:ascii="Tahoma" w:eastAsiaTheme="minorHAnsi" w:hAnsi="Tahoma" w:cs="Tahoma"/>
          <w:b/>
          <w:bCs/>
          <w:noProof/>
          <w:color w:val="000000" w:themeColor="text1"/>
          <w:spacing w:val="10"/>
          <w:kern w:val="1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D63D085" wp14:editId="72D45AA5">
            <wp:simplePos x="0" y="0"/>
            <wp:positionH relativeFrom="column">
              <wp:posOffset>5029200</wp:posOffset>
            </wp:positionH>
            <wp:positionV relativeFrom="paragraph">
              <wp:posOffset>2540</wp:posOffset>
            </wp:positionV>
            <wp:extent cx="913130" cy="4603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csimg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44EB5" w14:textId="77777777" w:rsidR="00CD21B0" w:rsidRPr="00E25723" w:rsidRDefault="00CD21B0" w:rsidP="00CD21B0">
      <w:pPr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>Job Title: Process Associate</w:t>
      </w:r>
    </w:p>
    <w:p w14:paraId="534C3D03" w14:textId="77777777" w:rsidR="00CD21B0" w:rsidRPr="00E25723" w:rsidRDefault="00CD21B0" w:rsidP="00CD21B0">
      <w:pPr>
        <w:tabs>
          <w:tab w:val="left" w:pos="526"/>
        </w:tabs>
        <w:rPr>
          <w:rFonts w:ascii="Tahoma" w:eastAsiaTheme="minorHAnsi" w:hAnsi="Tahoma" w:cs="Tahoma"/>
          <w:bCs/>
          <w:color w:val="000000" w:themeColor="text1"/>
          <w:spacing w:val="10"/>
          <w:kern w:val="1"/>
          <w:sz w:val="20"/>
          <w:szCs w:val="20"/>
          <w:lang w:val="en-GB" w:eastAsia="ar-SA"/>
        </w:rPr>
      </w:pPr>
    </w:p>
    <w:p w14:paraId="2ECD6BF7" w14:textId="77777777" w:rsidR="00CD21B0" w:rsidRPr="00E25723" w:rsidRDefault="00CD21B0" w:rsidP="00A86DE7">
      <w:pPr>
        <w:rPr>
          <w:rFonts w:ascii="Tahoma" w:eastAsia="MS Mincho" w:hAnsi="Tahoma" w:cs="Tahoma"/>
          <w:sz w:val="20"/>
          <w:szCs w:val="20"/>
          <w:lang w:bidi="he-IL"/>
        </w:rPr>
      </w:pPr>
    </w:p>
    <w:p w14:paraId="13B473EE" w14:textId="34D73AB5" w:rsidR="00EB0AB9" w:rsidRDefault="00DF3A65" w:rsidP="007E6D44">
      <w:pPr>
        <w:pStyle w:val="ListParagraph"/>
        <w:suppressAutoHyphens w:val="0"/>
        <w:spacing w:after="200" w:line="276" w:lineRule="auto"/>
        <w:ind w:left="360"/>
        <w:jc w:val="both"/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</w:pPr>
      <w:proofErr w:type="spellStart"/>
      <w:proofErr w:type="gramStart"/>
      <w:r w:rsidRPr="00E25723">
        <w:rPr>
          <w:rFonts w:eastAsiaTheme="minorHAnsi" w:cs="Tahoma"/>
          <w:b/>
          <w:bCs/>
          <w:color w:val="000000" w:themeColor="text1"/>
          <w:kern w:val="1"/>
          <w:sz w:val="20"/>
          <w:szCs w:val="20"/>
          <w:lang w:val="en-GB"/>
        </w:rPr>
        <w:t>Role</w:t>
      </w:r>
      <w:r w:rsidRPr="00E25723"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  <w:t>:</w:t>
      </w:r>
      <w:r w:rsidR="00DF57C3" w:rsidRPr="00E25723"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  <w:t>Team</w:t>
      </w:r>
      <w:proofErr w:type="spellEnd"/>
      <w:proofErr w:type="gramEnd"/>
      <w:r w:rsidR="00DF57C3" w:rsidRPr="00E25723"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  <w:t xml:space="preserve"> Le</w:t>
      </w:r>
      <w:r w:rsidR="00441D7F" w:rsidRPr="00E25723"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  <w:t>ad</w:t>
      </w:r>
    </w:p>
    <w:p w14:paraId="3FF40526" w14:textId="0F766304" w:rsidR="00A31C2D" w:rsidRDefault="00A31C2D" w:rsidP="007E6D44">
      <w:pPr>
        <w:pStyle w:val="ListParagraph"/>
        <w:suppressAutoHyphens w:val="0"/>
        <w:spacing w:after="200" w:line="276" w:lineRule="auto"/>
        <w:ind w:left="360"/>
        <w:jc w:val="both"/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</w:pPr>
    </w:p>
    <w:tbl>
      <w:tblPr>
        <w:tblpPr w:leftFromText="180" w:rightFromText="180" w:vertAnchor="text" w:horzAnchor="page" w:tblpX="1708" w:tblpY="63"/>
        <w:tblW w:w="5438" w:type="dxa"/>
        <w:tblLook w:val="04A0" w:firstRow="1" w:lastRow="0" w:firstColumn="1" w:lastColumn="0" w:noHBand="0" w:noVBand="1"/>
      </w:tblPr>
      <w:tblGrid>
        <w:gridCol w:w="3069"/>
        <w:gridCol w:w="2369"/>
      </w:tblGrid>
      <w:tr w:rsidR="00A31C2D" w:rsidRPr="00E25723" w14:paraId="463EF22F" w14:textId="77777777" w:rsidTr="005159D0">
        <w:trPr>
          <w:trHeight w:val="300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5A09708F" w14:textId="77777777" w:rsidR="00A31C2D" w:rsidRPr="00E25723" w:rsidRDefault="00A31C2D" w:rsidP="005159D0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72FF7B7" w14:textId="77777777" w:rsidR="00A31C2D" w:rsidRPr="00E25723" w:rsidRDefault="00A31C2D" w:rsidP="005159D0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Line </w:t>
            </w:r>
            <w:proofErr w:type="gramStart"/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Of</w:t>
            </w:r>
            <w:proofErr w:type="gramEnd"/>
            <w:r w:rsidRPr="00E2572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Business</w:t>
            </w:r>
          </w:p>
        </w:tc>
      </w:tr>
      <w:tr w:rsidR="00A31C2D" w:rsidRPr="00E25723" w14:paraId="42CF0951" w14:textId="77777777" w:rsidTr="005159D0">
        <w:trPr>
          <w:trHeight w:val="300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DDD295" w14:textId="676103E7" w:rsidR="00A31C2D" w:rsidRPr="00E25723" w:rsidRDefault="00A31C2D" w:rsidP="005159D0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000000"/>
                <w:sz w:val="20"/>
                <w:szCs w:val="20"/>
              </w:rPr>
              <w:t> </w:t>
            </w:r>
            <w:r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drawing>
                <wp:inline distT="0" distB="0" distL="0" distR="0" wp14:anchorId="0FDFA324" wp14:editId="018F8433">
                  <wp:extent cx="1695450" cy="7715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s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371" cy="788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9259" w14:textId="38AD5DA4" w:rsidR="00A31C2D" w:rsidRPr="00E25723" w:rsidRDefault="00A31C2D" w:rsidP="00A31C2D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Auto Manufacture</w:t>
            </w:r>
          </w:p>
        </w:tc>
      </w:tr>
    </w:tbl>
    <w:p w14:paraId="4BC14C9F" w14:textId="51A54421" w:rsidR="00A31C2D" w:rsidRDefault="00A31C2D" w:rsidP="007E6D44">
      <w:pPr>
        <w:pStyle w:val="ListParagraph"/>
        <w:suppressAutoHyphens w:val="0"/>
        <w:spacing w:after="200" w:line="276" w:lineRule="auto"/>
        <w:ind w:left="360"/>
        <w:jc w:val="both"/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</w:pPr>
    </w:p>
    <w:p w14:paraId="4C33940F" w14:textId="0B66A4EE" w:rsidR="00A31C2D" w:rsidRDefault="00A31C2D" w:rsidP="007E6D44">
      <w:pPr>
        <w:pStyle w:val="ListParagraph"/>
        <w:suppressAutoHyphens w:val="0"/>
        <w:spacing w:after="200" w:line="276" w:lineRule="auto"/>
        <w:ind w:left="360"/>
        <w:jc w:val="both"/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</w:pPr>
    </w:p>
    <w:p w14:paraId="7BD1F41B" w14:textId="408EB21C" w:rsidR="00A31C2D" w:rsidRDefault="00A31C2D" w:rsidP="007E6D44">
      <w:pPr>
        <w:pStyle w:val="ListParagraph"/>
        <w:suppressAutoHyphens w:val="0"/>
        <w:spacing w:after="200" w:line="276" w:lineRule="auto"/>
        <w:ind w:left="360"/>
        <w:jc w:val="both"/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</w:pPr>
    </w:p>
    <w:p w14:paraId="3D53B137" w14:textId="4EC26B0A" w:rsidR="00A31C2D" w:rsidRDefault="00A31C2D" w:rsidP="007E6D44">
      <w:pPr>
        <w:pStyle w:val="ListParagraph"/>
        <w:suppressAutoHyphens w:val="0"/>
        <w:spacing w:after="200" w:line="276" w:lineRule="auto"/>
        <w:ind w:left="360"/>
        <w:jc w:val="both"/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</w:pPr>
    </w:p>
    <w:p w14:paraId="1391333B" w14:textId="446714AF" w:rsidR="00A31C2D" w:rsidRDefault="00A31C2D" w:rsidP="007E6D44">
      <w:pPr>
        <w:pStyle w:val="ListParagraph"/>
        <w:suppressAutoHyphens w:val="0"/>
        <w:spacing w:after="200" w:line="276" w:lineRule="auto"/>
        <w:ind w:left="360"/>
        <w:jc w:val="both"/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</w:pPr>
    </w:p>
    <w:p w14:paraId="41914488" w14:textId="7CFEEFC4" w:rsidR="00A31C2D" w:rsidRDefault="00A31C2D" w:rsidP="007E6D44">
      <w:pPr>
        <w:pStyle w:val="ListParagraph"/>
        <w:suppressAutoHyphens w:val="0"/>
        <w:spacing w:after="200" w:line="276" w:lineRule="auto"/>
        <w:ind w:left="360"/>
        <w:jc w:val="both"/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</w:pPr>
    </w:p>
    <w:p w14:paraId="5B4134A7" w14:textId="6F8DCDA5" w:rsidR="00A31C2D" w:rsidRDefault="00A31C2D" w:rsidP="007E6D44">
      <w:pPr>
        <w:pStyle w:val="ListParagraph"/>
        <w:suppressAutoHyphens w:val="0"/>
        <w:spacing w:after="200" w:line="276" w:lineRule="auto"/>
        <w:ind w:left="360"/>
        <w:jc w:val="both"/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</w:pPr>
    </w:p>
    <w:p w14:paraId="2E17311F" w14:textId="4AC4479B" w:rsidR="00A31C2D" w:rsidRDefault="00A31C2D" w:rsidP="007E6D44">
      <w:pPr>
        <w:pStyle w:val="ListParagraph"/>
        <w:suppressAutoHyphens w:val="0"/>
        <w:spacing w:after="200" w:line="276" w:lineRule="auto"/>
        <w:ind w:left="360"/>
        <w:jc w:val="both"/>
        <w:rPr>
          <w:rFonts w:eastAsiaTheme="minorHAnsi" w:cs="Tahoma"/>
          <w:bCs/>
          <w:color w:val="000000" w:themeColor="text1"/>
          <w:kern w:val="1"/>
          <w:sz w:val="20"/>
          <w:szCs w:val="20"/>
          <w:lang w:val="en-GB"/>
        </w:rPr>
      </w:pPr>
    </w:p>
    <w:tbl>
      <w:tblPr>
        <w:tblStyle w:val="ColorfulList-Accent6"/>
        <w:tblW w:w="995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950"/>
      </w:tblGrid>
      <w:tr w:rsidR="00EB0AB9" w:rsidRPr="00E25723" w14:paraId="289317F2" w14:textId="77777777" w:rsidTr="006F2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0CD027CA" w14:textId="77777777" w:rsidR="00EB0AB9" w:rsidRPr="00E25723" w:rsidRDefault="00EB0AB9" w:rsidP="006F24FB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  <w:t>RESPONSIBILITIES</w:t>
            </w:r>
          </w:p>
        </w:tc>
      </w:tr>
      <w:tr w:rsidR="00EB0AB9" w:rsidRPr="00E25723" w14:paraId="61C28C18" w14:textId="77777777" w:rsidTr="006F2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2E0A7528" w14:textId="77777777" w:rsidR="00EB0AB9" w:rsidRPr="00E25723" w:rsidRDefault="00EB0AB9" w:rsidP="00EB0AB9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color w:val="auto"/>
                <w:sz w:val="20"/>
                <w:szCs w:val="20"/>
              </w:rPr>
              <w:t>E</w:t>
            </w: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xperienced RightNow CRM Administrator / Developer / Consultant / Release / Configuration Management.</w:t>
            </w:r>
          </w:p>
          <w:p w14:paraId="623D5BFE" w14:textId="77777777" w:rsidR="00EB0AB9" w:rsidRPr="00E25723" w:rsidRDefault="00EB0AB9" w:rsidP="00EB0AB9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Extensive experience in administrating and maintaining the contact center solutions using Oracle RightNow Cloud CX CRM.</w:t>
            </w:r>
          </w:p>
          <w:p w14:paraId="66FEFEA8" w14:textId="77777777" w:rsidR="00EB0AB9" w:rsidRPr="00E25723" w:rsidRDefault="00EB0AB9" w:rsidP="00EB0AB9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lastRenderedPageBreak/>
              <w:t>Managed all the Call Center operations end to end with primary responsibilities of Knowledge Management, Requirements Elicitation &amp; Business Modeling, and Process Improvement, Establishing metrics, and supervising Call Center agents.</w:t>
            </w:r>
          </w:p>
          <w:p w14:paraId="5F7C55A3" w14:textId="77777777" w:rsidR="00EB0AB9" w:rsidRPr="00E25723" w:rsidRDefault="00EB0AB9" w:rsidP="00EB0AB9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As part of Problem Management Team, </w:t>
            </w:r>
            <w:proofErr w:type="gram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well versed in Service</w:t>
            </w:r>
            <w:proofErr w:type="gramEnd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Level Agreements, Root Cause Analysis, Service Desk liaison &amp; CRM applications.</w:t>
            </w:r>
          </w:p>
          <w:p w14:paraId="3FEE298E" w14:textId="77777777" w:rsidR="00EB0AB9" w:rsidRPr="00E25723" w:rsidRDefault="00EB0AB9" w:rsidP="00EB0AB9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Skilled in User Interface Specifications, Documenting Requirements and Project Planning.</w:t>
            </w:r>
          </w:p>
          <w:p w14:paraId="2EBCF02C" w14:textId="77777777" w:rsidR="00EB0AB9" w:rsidRPr="00E25723" w:rsidRDefault="00EB0AB9" w:rsidP="00EB0AB9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Created and ran a lot of critical reports and dashboards.</w:t>
            </w:r>
          </w:p>
          <w:p w14:paraId="21569BAE" w14:textId="77777777" w:rsidR="00EB0AB9" w:rsidRPr="00E25723" w:rsidRDefault="00EB0AB9" w:rsidP="00EB0AB9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Keep up-to-date with the latest product road map to make recommendations on how to leverage to improve agent efficiency.</w:t>
            </w:r>
          </w:p>
          <w:p w14:paraId="129F37EF" w14:textId="77777777" w:rsidR="00EB0AB9" w:rsidRPr="00E25723" w:rsidRDefault="00EB0AB9" w:rsidP="00EB0AB9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Responsible for all Upgrades and Integrations.</w:t>
            </w:r>
          </w:p>
          <w:p w14:paraId="01317783" w14:textId="77777777" w:rsidR="00EB0AB9" w:rsidRPr="00E25723" w:rsidRDefault="00EB0AB9" w:rsidP="00EB0AB9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Single point of contact for all the activities.</w:t>
            </w:r>
          </w:p>
        </w:tc>
      </w:tr>
    </w:tbl>
    <w:p w14:paraId="7F8554B3" w14:textId="77777777" w:rsidR="00B740ED" w:rsidRPr="00E25723" w:rsidRDefault="00B740ED" w:rsidP="00E02961">
      <w:pPr>
        <w:pStyle w:val="ListParagraph"/>
        <w:suppressAutoHyphens w:val="0"/>
        <w:spacing w:after="200" w:line="276" w:lineRule="auto"/>
        <w:ind w:left="1440"/>
        <w:rPr>
          <w:rFonts w:cs="Tahoma"/>
          <w:sz w:val="20"/>
          <w:szCs w:val="20"/>
        </w:rPr>
      </w:pPr>
    </w:p>
    <w:tbl>
      <w:tblPr>
        <w:tblStyle w:val="ColorfulList-Accent6"/>
        <w:tblW w:w="995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950"/>
      </w:tblGrid>
      <w:tr w:rsidR="00EB0AB9" w:rsidRPr="00E25723" w14:paraId="638E5629" w14:textId="77777777" w:rsidTr="006F2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1C75857A" w14:textId="77777777" w:rsidR="00EB0AB9" w:rsidRPr="00E25723" w:rsidRDefault="000C1173" w:rsidP="006F24FB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  <w:t>OTHER CONTRIBUTIONS TOWARD ORGANIZATION</w:t>
            </w:r>
          </w:p>
        </w:tc>
      </w:tr>
      <w:tr w:rsidR="00EB0AB9" w:rsidRPr="00E25723" w14:paraId="6115892B" w14:textId="77777777" w:rsidTr="006F2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668C4F9D" w14:textId="77777777" w:rsidR="000C1173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Worked with TCS RightNow COE.</w:t>
            </w:r>
          </w:p>
          <w:p w14:paraId="2FD72961" w14:textId="77777777" w:rsidR="000C1173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Designed web Applications using the RightNow to showcase our strength to Oracle what we are capable of and bringing Business into the TCS.</w:t>
            </w:r>
          </w:p>
          <w:p w14:paraId="6C5B44EE" w14:textId="77777777" w:rsidR="000C1173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Part of Internal COE team for Chrysler.</w:t>
            </w:r>
          </w:p>
          <w:p w14:paraId="04703E60" w14:textId="77777777" w:rsidR="00EB0AB9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Worked with the Different portfolios across project.</w:t>
            </w:r>
          </w:p>
        </w:tc>
      </w:tr>
    </w:tbl>
    <w:p w14:paraId="123C1B7A" w14:textId="3FF33538" w:rsidR="00B740ED" w:rsidRDefault="00B740ED" w:rsidP="00190EFE">
      <w:pPr>
        <w:pStyle w:val="ListParagraph"/>
        <w:suppressAutoHyphens w:val="0"/>
        <w:spacing w:after="200" w:line="240" w:lineRule="auto"/>
        <w:ind w:left="1440"/>
        <w:rPr>
          <w:rFonts w:cs="Tahoma"/>
          <w:sz w:val="20"/>
          <w:szCs w:val="20"/>
        </w:rPr>
      </w:pPr>
    </w:p>
    <w:tbl>
      <w:tblPr>
        <w:tblStyle w:val="ColorfulList-Accent6"/>
        <w:tblW w:w="995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950"/>
      </w:tblGrid>
      <w:tr w:rsidR="000C1173" w:rsidRPr="00E25723" w14:paraId="13FA457F" w14:textId="77777777" w:rsidTr="006F2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5618E446" w14:textId="77777777" w:rsidR="000C1173" w:rsidRPr="00E25723" w:rsidRDefault="000C1173" w:rsidP="006F24FB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25723"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  <w:t>ACHIEVEMENTS</w:t>
            </w:r>
          </w:p>
        </w:tc>
      </w:tr>
      <w:tr w:rsidR="000C1173" w:rsidRPr="00E25723" w14:paraId="00890455" w14:textId="77777777" w:rsidTr="006F2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0348DA7A" w14:textId="77777777" w:rsidR="000C1173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Reduced 30% of the call volume by extensively improving the knowledgebase content, product and categories, access levels and RightNow search, so that dealers can self-help themselves.</w:t>
            </w:r>
          </w:p>
          <w:p w14:paraId="1CF23CC9" w14:textId="77777777" w:rsidR="000C1173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Improved First call resolution rate by referring Knowledge Base, correct routing of troubled tickets, regular review of knowledge base articles and timely creation of articles for new application changes.</w:t>
            </w:r>
          </w:p>
          <w:p w14:paraId="1412A2EC" w14:textId="77777777" w:rsidR="000C1173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Received Client Appreciations and Awards for demonstrating the ability to master new tools &amp; technologies quickly, and capability to rapidly identify the root causes and provide solutions which helped the client to improve their Call Centre performance.</w:t>
            </w:r>
          </w:p>
          <w:p w14:paraId="2A00EF2F" w14:textId="77777777" w:rsidR="000C1173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Attendee of various Applauses from Customer for resolving their issues for best of their satisfaction.</w:t>
            </w:r>
          </w:p>
          <w:p w14:paraId="00E4A170" w14:textId="77777777" w:rsidR="000C1173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Appreciations from Sr. Management of Organization and client for the Strategy and Planning.</w:t>
            </w:r>
          </w:p>
          <w:p w14:paraId="5E12047A" w14:textId="77777777" w:rsidR="000C1173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Implemented Live Chat Functionality for Direct connection between Dealers and Agents which is again restricted to US.</w:t>
            </w:r>
          </w:p>
          <w:p w14:paraId="74429E66" w14:textId="77777777" w:rsidR="000C1173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Implemented Guided Assistance Which reduced the time of resolving queries from dealer.</w:t>
            </w:r>
          </w:p>
          <w:p w14:paraId="3AC3B1CE" w14:textId="77777777" w:rsidR="000C1173" w:rsidRPr="00E25723" w:rsidRDefault="000C1173" w:rsidP="000C1173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Introduced new functionalities in Customer Portal which gave the Business from the other Customer Portals.</w:t>
            </w:r>
          </w:p>
        </w:tc>
      </w:tr>
    </w:tbl>
    <w:p w14:paraId="267E990F" w14:textId="77777777" w:rsidR="00A062C3" w:rsidRPr="00E25723" w:rsidRDefault="00A062C3" w:rsidP="00E02961">
      <w:pPr>
        <w:pStyle w:val="ListParagraph"/>
        <w:suppressAutoHyphens w:val="0"/>
        <w:spacing w:after="200" w:line="276" w:lineRule="auto"/>
        <w:ind w:left="1440"/>
        <w:rPr>
          <w:rFonts w:cs="Tahoma"/>
          <w:sz w:val="20"/>
          <w:szCs w:val="20"/>
        </w:rPr>
      </w:pPr>
    </w:p>
    <w:p w14:paraId="7EB2A064" w14:textId="77777777" w:rsidR="00DF57C3" w:rsidRPr="00E25723" w:rsidRDefault="00BC2938" w:rsidP="00DF5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>P</w:t>
      </w:r>
      <w:r w:rsidR="00911D92" w:rsidRPr="00E25723">
        <w:rPr>
          <w:rFonts w:ascii="Tahoma" w:hAnsi="Tahoma" w:cs="Tahoma"/>
          <w:b/>
          <w:bCs/>
          <w:sz w:val="20"/>
          <w:szCs w:val="20"/>
        </w:rPr>
        <w:t>ROJECTS</w:t>
      </w:r>
      <w:r w:rsidR="00DF57C3" w:rsidRPr="00E25723">
        <w:rPr>
          <w:rFonts w:ascii="Tahoma" w:hAnsi="Tahoma" w:cs="Tahoma"/>
          <w:b/>
          <w:bCs/>
          <w:sz w:val="20"/>
          <w:szCs w:val="20"/>
        </w:rPr>
        <w:tab/>
      </w:r>
      <w:r w:rsidR="00DF57C3" w:rsidRPr="00E25723">
        <w:rPr>
          <w:rFonts w:ascii="Tahoma" w:hAnsi="Tahoma" w:cs="Tahoma"/>
          <w:b/>
          <w:bCs/>
          <w:sz w:val="20"/>
          <w:szCs w:val="20"/>
        </w:rPr>
        <w:tab/>
      </w:r>
      <w:r w:rsidR="00DF57C3" w:rsidRPr="00E25723">
        <w:rPr>
          <w:rFonts w:ascii="Tahoma" w:hAnsi="Tahoma" w:cs="Tahoma"/>
          <w:b/>
          <w:bCs/>
          <w:sz w:val="20"/>
          <w:szCs w:val="20"/>
        </w:rPr>
        <w:tab/>
      </w:r>
    </w:p>
    <w:p w14:paraId="25C00D9F" w14:textId="4DC2D964" w:rsidR="00DF57C3" w:rsidRDefault="00DF57C3" w:rsidP="00DF57C3">
      <w:pPr>
        <w:pStyle w:val="ListParagraph"/>
        <w:suppressAutoHyphens w:val="0"/>
        <w:spacing w:line="276" w:lineRule="auto"/>
        <w:jc w:val="both"/>
        <w:rPr>
          <w:rFonts w:cs="Tahoma"/>
          <w:b/>
          <w:sz w:val="20"/>
          <w:szCs w:val="20"/>
          <w:u w:val="single"/>
        </w:rPr>
      </w:pPr>
    </w:p>
    <w:tbl>
      <w:tblPr>
        <w:tblStyle w:val="ColorfulList-Accent6"/>
        <w:tblW w:w="995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950"/>
      </w:tblGrid>
      <w:tr w:rsidR="00501781" w:rsidRPr="00E25723" w14:paraId="4BAD02B3" w14:textId="77777777" w:rsidTr="001E2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shd w:val="clear" w:color="auto" w:fill="E7E6E6" w:themeFill="background2"/>
          </w:tcPr>
          <w:p w14:paraId="44670A8A" w14:textId="6B567A13" w:rsidR="00501781" w:rsidRPr="00501781" w:rsidRDefault="00501781" w:rsidP="00501781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Designed </w:t>
            </w:r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Guided Assistance</w:t>
            </w:r>
            <w:r w:rsidR="008027D8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for various process flows involved in the sales.</w:t>
            </w:r>
          </w:p>
          <w:p w14:paraId="400C343D" w14:textId="04E68B3A" w:rsidR="00501781" w:rsidRPr="00501781" w:rsidRDefault="00501781" w:rsidP="00501781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Redesi</w:t>
            </w:r>
            <w:r w:rsidR="008027D8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gned</w:t>
            </w:r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Customer Portal</w:t>
            </w:r>
          </w:p>
          <w:p w14:paraId="2F3CD56A" w14:textId="77777777" w:rsidR="00501781" w:rsidRPr="00501781" w:rsidRDefault="00501781" w:rsidP="00501781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Live Chat for Customer Portal</w:t>
            </w:r>
          </w:p>
          <w:p w14:paraId="4BD40166" w14:textId="4BD519FB" w:rsidR="00501781" w:rsidRPr="00501781" w:rsidRDefault="00501781" w:rsidP="00501781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Improv</w:t>
            </w:r>
            <w:r w:rsidR="008027D8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ed</w:t>
            </w:r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Functionalities in Customer Portal </w:t>
            </w:r>
          </w:p>
          <w:p w14:paraId="1F46813F" w14:textId="77777777" w:rsidR="00501781" w:rsidRPr="00501781" w:rsidRDefault="00501781" w:rsidP="00501781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Integration of Social </w:t>
            </w:r>
            <w:proofErr w:type="gramStart"/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Media(</w:t>
            </w:r>
            <w:proofErr w:type="gramEnd"/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Facebook and Twitter) and Google Maps with RightNow CX Console</w:t>
            </w:r>
          </w:p>
          <w:p w14:paraId="6ED90388" w14:textId="77777777" w:rsidR="00501781" w:rsidRPr="00501781" w:rsidRDefault="00501781" w:rsidP="00501781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Integration Between RightNow with Siebel for Updating Contacts and Incidents</w:t>
            </w:r>
          </w:p>
          <w:p w14:paraId="16697AB6" w14:textId="77777777" w:rsidR="00501781" w:rsidRPr="00501781" w:rsidRDefault="00501781" w:rsidP="00501781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Integration between RightNow with </w:t>
            </w:r>
            <w:proofErr w:type="gramStart"/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TTTS(</w:t>
            </w:r>
            <w:proofErr w:type="gramEnd"/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Trouble Ticket Tracking System) System</w:t>
            </w:r>
          </w:p>
          <w:p w14:paraId="195E248D" w14:textId="679546CC" w:rsidR="00501781" w:rsidRPr="00E25723" w:rsidRDefault="00501781" w:rsidP="00501781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501781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Development of Mobile Customer Portal</w:t>
            </w:r>
          </w:p>
        </w:tc>
      </w:tr>
    </w:tbl>
    <w:p w14:paraId="60CF613D" w14:textId="77777777" w:rsidR="008F3B77" w:rsidRPr="00E25723" w:rsidRDefault="008F3B77" w:rsidP="00030482">
      <w:pPr>
        <w:pStyle w:val="ListParagraph"/>
        <w:suppressAutoHyphens w:val="0"/>
        <w:spacing w:after="200" w:line="276" w:lineRule="auto"/>
        <w:ind w:left="1440"/>
        <w:rPr>
          <w:rFonts w:cs="Tahoma"/>
          <w:sz w:val="20"/>
          <w:szCs w:val="20"/>
        </w:rPr>
      </w:pPr>
    </w:p>
    <w:tbl>
      <w:tblPr>
        <w:tblStyle w:val="ColorfulList-Accent6"/>
        <w:tblW w:w="9467" w:type="dxa"/>
        <w:tblLayout w:type="fixed"/>
        <w:tblLook w:val="04A0" w:firstRow="1" w:lastRow="0" w:firstColumn="1" w:lastColumn="0" w:noHBand="0" w:noVBand="1"/>
      </w:tblPr>
      <w:tblGrid>
        <w:gridCol w:w="9467"/>
      </w:tblGrid>
      <w:tr w:rsidR="005A288E" w:rsidRPr="00E25723" w14:paraId="3416EAB0" w14:textId="77777777" w:rsidTr="000C7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7" w:type="dxa"/>
            <w:shd w:val="clear" w:color="auto" w:fill="E7E6E6" w:themeFill="background2"/>
          </w:tcPr>
          <w:p w14:paraId="0ED247BE" w14:textId="77777777" w:rsidR="005A288E" w:rsidRPr="00E25723" w:rsidRDefault="00B2401E" w:rsidP="00DD527F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</w:pPr>
            <w:r w:rsidRPr="00E25723">
              <w:rPr>
                <w:rFonts w:ascii="Tahoma" w:hAnsi="Tahoma" w:cs="Tahoma"/>
                <w:color w:val="auto"/>
                <w:sz w:val="20"/>
                <w:szCs w:val="20"/>
              </w:rPr>
              <w:t>POC’s done in RIGHTNOW Technology at COE (CENTER OF EXCELLENCE) and PROJECT level</w:t>
            </w:r>
          </w:p>
        </w:tc>
      </w:tr>
      <w:tr w:rsidR="005A288E" w:rsidRPr="00E25723" w14:paraId="5FFC27CB" w14:textId="77777777" w:rsidTr="000C7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7" w:type="dxa"/>
            <w:shd w:val="clear" w:color="auto" w:fill="E7E6E6" w:themeFill="background2"/>
          </w:tcPr>
          <w:p w14:paraId="6E363149" w14:textId="77777777" w:rsidR="00B2401E" w:rsidRPr="00E25723" w:rsidRDefault="00B2401E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Development of Mobile Portal for </w:t>
            </w:r>
            <w:proofErr w:type="spell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DealerCONNECT</w:t>
            </w:r>
            <w:proofErr w:type="spellEnd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.</w:t>
            </w:r>
          </w:p>
          <w:p w14:paraId="300DA512" w14:textId="77777777" w:rsidR="00B2401E" w:rsidRPr="00E25723" w:rsidRDefault="00B2401E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Integration of PayPal with Customer Portal.</w:t>
            </w:r>
          </w:p>
          <w:p w14:paraId="16827E94" w14:textId="77777777" w:rsidR="00B2401E" w:rsidRPr="00E25723" w:rsidRDefault="00B2401E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Single sign-on for Customer Portal.</w:t>
            </w:r>
          </w:p>
          <w:p w14:paraId="273EC1D8" w14:textId="77777777" w:rsidR="00B2401E" w:rsidRPr="00E25723" w:rsidRDefault="00B2401E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Bug Tracker for internal project.</w:t>
            </w:r>
          </w:p>
          <w:p w14:paraId="2D9F3949" w14:textId="77777777" w:rsidR="00B2401E" w:rsidRPr="00E25723" w:rsidRDefault="00B2401E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Conversion of Site into multilingual platform.</w:t>
            </w:r>
          </w:p>
          <w:p w14:paraId="506579BD" w14:textId="77777777" w:rsidR="004F2000" w:rsidRPr="00E25723" w:rsidRDefault="004F2000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Integration of </w:t>
            </w:r>
            <w:proofErr w:type="spell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InQuira</w:t>
            </w:r>
            <w:proofErr w:type="spellEnd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Search Functionality with RightNow Customer Portal.</w:t>
            </w:r>
          </w:p>
        </w:tc>
      </w:tr>
    </w:tbl>
    <w:p w14:paraId="678F724E" w14:textId="77777777" w:rsidR="00CD75DA" w:rsidRPr="00E25723" w:rsidRDefault="00CD75DA" w:rsidP="007C5E13">
      <w:pPr>
        <w:tabs>
          <w:tab w:val="left" w:pos="1140"/>
        </w:tabs>
        <w:spacing w:after="200" w:line="276" w:lineRule="auto"/>
        <w:rPr>
          <w:rFonts w:ascii="Tahoma" w:hAnsi="Tahoma" w:cs="Tahoma"/>
          <w:sz w:val="20"/>
          <w:szCs w:val="20"/>
        </w:rPr>
      </w:pPr>
    </w:p>
    <w:tbl>
      <w:tblPr>
        <w:tblStyle w:val="ColorfulList-Accent6"/>
        <w:tblW w:w="9467" w:type="dxa"/>
        <w:tblLayout w:type="fixed"/>
        <w:tblLook w:val="04A0" w:firstRow="1" w:lastRow="0" w:firstColumn="1" w:lastColumn="0" w:noHBand="0" w:noVBand="1"/>
      </w:tblPr>
      <w:tblGrid>
        <w:gridCol w:w="9467"/>
      </w:tblGrid>
      <w:tr w:rsidR="007C5E13" w:rsidRPr="00E25723" w14:paraId="691A2A72" w14:textId="77777777" w:rsidTr="00DD5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7" w:type="dxa"/>
            <w:shd w:val="clear" w:color="auto" w:fill="E7E6E6" w:themeFill="background2"/>
          </w:tcPr>
          <w:p w14:paraId="30F95AB9" w14:textId="77777777" w:rsidR="007C5E13" w:rsidRPr="00E25723" w:rsidRDefault="007C5E13" w:rsidP="00DD527F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</w:pPr>
            <w:r w:rsidRPr="00E25723">
              <w:rPr>
                <w:rFonts w:ascii="Tahoma" w:hAnsi="Tahoma" w:cs="Tahoma"/>
                <w:color w:val="auto"/>
                <w:sz w:val="20"/>
                <w:szCs w:val="20"/>
              </w:rPr>
              <w:t>Awards</w:t>
            </w:r>
          </w:p>
        </w:tc>
      </w:tr>
      <w:tr w:rsidR="007C5E13" w:rsidRPr="00E25723" w14:paraId="08F30F97" w14:textId="77777777" w:rsidTr="00676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7" w:type="dxa"/>
            <w:shd w:val="clear" w:color="auto" w:fill="E7E6E6" w:themeFill="background2"/>
          </w:tcPr>
          <w:p w14:paraId="2BDB3CF2" w14:textId="77777777" w:rsidR="007C5E13" w:rsidRPr="00E25723" w:rsidRDefault="007C5E13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lastRenderedPageBreak/>
              <w:t xml:space="preserve">Energy </w:t>
            </w:r>
            <w:proofErr w:type="gram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To</w:t>
            </w:r>
            <w:proofErr w:type="gramEnd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Deliver</w:t>
            </w:r>
          </w:p>
          <w:p w14:paraId="14BDC81D" w14:textId="77777777" w:rsidR="007C5E13" w:rsidRPr="00E25723" w:rsidRDefault="007C5E13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Spotlight </w:t>
            </w:r>
            <w:r w:rsidR="006C2695"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Recognition</w:t>
            </w:r>
          </w:p>
          <w:p w14:paraId="4FB2BCDA" w14:textId="77777777" w:rsidR="007C5E13" w:rsidRPr="00E25723" w:rsidRDefault="007C5E13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Best Team</w:t>
            </w:r>
          </w:p>
          <w:p w14:paraId="1703D981" w14:textId="77777777" w:rsidR="00611BF7" w:rsidRPr="00E25723" w:rsidRDefault="00611BF7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proofErr w:type="spellStart"/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SuperShine</w:t>
            </w:r>
            <w:proofErr w:type="spellEnd"/>
          </w:p>
          <w:p w14:paraId="09BBE955" w14:textId="3EB1F85C" w:rsidR="007C5E13" w:rsidRPr="00E25723" w:rsidRDefault="007C5E13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Many </w:t>
            </w:r>
            <w:r w:rsidR="0037259A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other </w:t>
            </w:r>
            <w:r w:rsidR="00D16CD6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a</w:t>
            </w:r>
            <w:r w:rsidR="006C2695"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ppreciations</w:t>
            </w: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 xml:space="preserve"> from the client in order to deliver the projects within the deadlines and not missing Any SLA</w:t>
            </w:r>
          </w:p>
        </w:tc>
      </w:tr>
    </w:tbl>
    <w:p w14:paraId="54A66552" w14:textId="33C59982" w:rsidR="008027D8" w:rsidRPr="00E25723" w:rsidRDefault="008027D8" w:rsidP="007C5E13">
      <w:pPr>
        <w:pBdr>
          <w:bottom w:val="single" w:sz="12" w:space="1" w:color="auto"/>
        </w:pBdr>
        <w:tabs>
          <w:tab w:val="left" w:pos="1140"/>
        </w:tabs>
        <w:spacing w:after="200" w:line="276" w:lineRule="auto"/>
        <w:rPr>
          <w:rFonts w:ascii="Tahoma" w:hAnsi="Tahoma" w:cs="Tahoma"/>
          <w:sz w:val="20"/>
          <w:szCs w:val="20"/>
        </w:rPr>
      </w:pPr>
    </w:p>
    <w:p w14:paraId="5E2BA6BE" w14:textId="77777777" w:rsidR="000D5860" w:rsidRPr="00E25723" w:rsidRDefault="000D5860" w:rsidP="000D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jc w:val="both"/>
        <w:rPr>
          <w:rFonts w:ascii="Tahoma" w:hAnsi="Tahoma" w:cs="Tahoma"/>
          <w:b/>
          <w:bCs/>
          <w:sz w:val="20"/>
          <w:szCs w:val="20"/>
        </w:rPr>
      </w:pPr>
      <w:r w:rsidRPr="00E25723">
        <w:rPr>
          <w:rFonts w:ascii="Tahoma" w:hAnsi="Tahoma" w:cs="Tahoma"/>
          <w:b/>
          <w:bCs/>
          <w:sz w:val="20"/>
          <w:szCs w:val="20"/>
        </w:rPr>
        <w:t xml:space="preserve">ORGANIZATIONAL DETAILS </w:t>
      </w:r>
      <w:r w:rsidRPr="00E25723">
        <w:rPr>
          <w:rFonts w:ascii="Tahoma" w:hAnsi="Tahoma" w:cs="Tahoma"/>
          <w:b/>
          <w:bCs/>
          <w:sz w:val="20"/>
          <w:szCs w:val="20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</w:r>
      <w:r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ab/>
        <w:t xml:space="preserve">        </w:t>
      </w:r>
      <w:r w:rsidRPr="00E25723">
        <w:rPr>
          <w:rFonts w:ascii="Tahoma" w:eastAsiaTheme="minorHAnsi" w:hAnsi="Tahoma" w:cs="Tahoma"/>
          <w:b/>
          <w:bCs/>
          <w:color w:val="000000" w:themeColor="text1"/>
          <w:spacing w:val="10"/>
          <w:kern w:val="1"/>
          <w:sz w:val="20"/>
          <w:szCs w:val="20"/>
          <w:lang w:val="en-GB" w:eastAsia="ar-SA"/>
        </w:rPr>
        <w:t>International Business Machine (IBM)</w:t>
      </w:r>
    </w:p>
    <w:p w14:paraId="4BA89EC4" w14:textId="5D1EDF99" w:rsidR="00AD2FA7" w:rsidRPr="00E25723" w:rsidRDefault="007D718C" w:rsidP="00AD2FA7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br/>
      </w:r>
      <w:r w:rsidR="00A959C9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May 2011 – Nov 2011</w:t>
      </w:r>
      <w:r w:rsidR="000D5860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 xml:space="preserve">                                                                                                             </w:t>
      </w:r>
    </w:p>
    <w:p w14:paraId="1EDF9395" w14:textId="4F17BF9E" w:rsidR="00AD2FA7" w:rsidRPr="00E25723" w:rsidRDefault="007D718C" w:rsidP="00AD2FA7">
      <w:pPr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</w:pPr>
      <w:r w:rsidRPr="00E25723">
        <w:rPr>
          <w:rFonts w:ascii="Tahoma" w:eastAsiaTheme="minorHAnsi" w:hAnsi="Tahoma" w:cs="Tahoma"/>
          <w:bCs/>
          <w:noProof/>
          <w:color w:val="000000" w:themeColor="text1"/>
          <w:spacing w:val="10"/>
          <w:kern w:val="1"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6751EB6F" wp14:editId="57A65451">
            <wp:simplePos x="0" y="0"/>
            <wp:positionH relativeFrom="column">
              <wp:posOffset>5457825</wp:posOffset>
            </wp:positionH>
            <wp:positionV relativeFrom="paragraph">
              <wp:posOffset>8255</wp:posOffset>
            </wp:positionV>
            <wp:extent cx="520065" cy="3905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bm-logo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0940" w:rsidRPr="00E25723">
        <w:rPr>
          <w:rFonts w:ascii="Tahoma" w:eastAsiaTheme="minorHAnsi" w:hAnsi="Tahoma" w:cs="Tahoma"/>
          <w:b/>
          <w:bCs/>
          <w:spacing w:val="10"/>
          <w:kern w:val="1"/>
          <w:sz w:val="20"/>
          <w:szCs w:val="20"/>
          <w:lang w:val="en-GB" w:eastAsia="ar-SA"/>
        </w:rPr>
        <w:t>Job Title: Intern</w:t>
      </w:r>
    </w:p>
    <w:p w14:paraId="022D6E75" w14:textId="77777777" w:rsidR="00AD2FA7" w:rsidRPr="00E25723" w:rsidRDefault="00AD2FA7" w:rsidP="00AD2FA7">
      <w:pPr>
        <w:tabs>
          <w:tab w:val="left" w:pos="526"/>
        </w:tabs>
        <w:rPr>
          <w:rFonts w:ascii="Tahoma" w:eastAsiaTheme="minorHAnsi" w:hAnsi="Tahoma" w:cs="Tahoma"/>
          <w:bCs/>
          <w:color w:val="000000" w:themeColor="text1"/>
          <w:spacing w:val="10"/>
          <w:kern w:val="1"/>
          <w:sz w:val="20"/>
          <w:szCs w:val="20"/>
          <w:lang w:val="en-GB" w:eastAsia="ar-SA"/>
        </w:rPr>
      </w:pPr>
    </w:p>
    <w:p w14:paraId="23F3423E" w14:textId="77777777" w:rsidR="00EA6174" w:rsidRPr="00E25723" w:rsidRDefault="00EA6174" w:rsidP="00EA6174">
      <w:pPr>
        <w:tabs>
          <w:tab w:val="left" w:pos="526"/>
        </w:tabs>
        <w:rPr>
          <w:rFonts w:ascii="Tahoma" w:hAnsi="Tahoma" w:cs="Tahoma"/>
          <w:b/>
          <w:sz w:val="20"/>
          <w:szCs w:val="20"/>
          <w:lang w:val="en-GB"/>
        </w:rPr>
      </w:pPr>
      <w:r w:rsidRPr="00E25723">
        <w:rPr>
          <w:rFonts w:ascii="Tahoma" w:hAnsi="Tahoma" w:cs="Tahoma"/>
          <w:b/>
          <w:sz w:val="20"/>
          <w:szCs w:val="20"/>
          <w:lang w:val="en-GB"/>
        </w:rPr>
        <w:t>Job Description:</w:t>
      </w:r>
    </w:p>
    <w:p w14:paraId="4640FFCB" w14:textId="77777777" w:rsidR="001E31F9" w:rsidRPr="00E25723" w:rsidRDefault="001E31F9" w:rsidP="00EA6174">
      <w:pPr>
        <w:tabs>
          <w:tab w:val="left" w:pos="526"/>
        </w:tabs>
        <w:rPr>
          <w:rFonts w:ascii="Tahoma" w:hAnsi="Tahoma" w:cs="Tahoma"/>
          <w:b/>
          <w:sz w:val="20"/>
          <w:szCs w:val="20"/>
          <w:lang w:val="en-GB"/>
        </w:rPr>
      </w:pPr>
    </w:p>
    <w:p w14:paraId="46A1F33A" w14:textId="77777777" w:rsidR="001E31F9" w:rsidRPr="00E25723" w:rsidRDefault="001E31F9" w:rsidP="001E31F9">
      <w:pPr>
        <w:pStyle w:val="ListParagraph"/>
        <w:numPr>
          <w:ilvl w:val="0"/>
          <w:numId w:val="15"/>
        </w:numPr>
        <w:tabs>
          <w:tab w:val="left" w:pos="526"/>
        </w:tabs>
        <w:rPr>
          <w:rFonts w:cs="Tahoma"/>
          <w:sz w:val="20"/>
          <w:szCs w:val="20"/>
          <w:lang w:val="en-GB"/>
        </w:rPr>
      </w:pPr>
      <w:r w:rsidRPr="00E25723">
        <w:rPr>
          <w:rFonts w:cs="Tahoma"/>
          <w:sz w:val="20"/>
          <w:szCs w:val="20"/>
          <w:lang w:val="en-GB"/>
        </w:rPr>
        <w:t>Worked as an Intern for 7 Months.</w:t>
      </w:r>
    </w:p>
    <w:p w14:paraId="4DFCC1CD" w14:textId="774E6DDB" w:rsidR="001E31F9" w:rsidRDefault="001E31F9" w:rsidP="001E31F9">
      <w:pPr>
        <w:pStyle w:val="ListParagraph"/>
        <w:numPr>
          <w:ilvl w:val="0"/>
          <w:numId w:val="15"/>
        </w:numPr>
        <w:tabs>
          <w:tab w:val="left" w:pos="526"/>
        </w:tabs>
        <w:rPr>
          <w:rFonts w:cs="Tahoma"/>
          <w:sz w:val="20"/>
          <w:szCs w:val="20"/>
          <w:lang w:val="en-GB"/>
        </w:rPr>
      </w:pPr>
      <w:r w:rsidRPr="00E25723">
        <w:rPr>
          <w:rFonts w:cs="Tahoma"/>
          <w:sz w:val="20"/>
          <w:szCs w:val="20"/>
          <w:lang w:val="en-GB"/>
        </w:rPr>
        <w:t>Learned JavaScript, HTML, CSS Technologies and Developed the Web Portal for Internal Project for HDFC.</w:t>
      </w:r>
    </w:p>
    <w:p w14:paraId="16D965D2" w14:textId="77777777" w:rsidR="00692EEC" w:rsidRDefault="00692EEC" w:rsidP="00692EEC">
      <w:pPr>
        <w:pStyle w:val="ListParagraph"/>
        <w:tabs>
          <w:tab w:val="left" w:pos="526"/>
        </w:tabs>
        <w:rPr>
          <w:rFonts w:cs="Tahoma"/>
          <w:sz w:val="20"/>
          <w:szCs w:val="20"/>
          <w:lang w:val="en-GB"/>
        </w:rPr>
      </w:pPr>
    </w:p>
    <w:tbl>
      <w:tblPr>
        <w:tblStyle w:val="ColorfulList-Accent6"/>
        <w:tblW w:w="9467" w:type="dxa"/>
        <w:tblLayout w:type="fixed"/>
        <w:tblLook w:val="04A0" w:firstRow="1" w:lastRow="0" w:firstColumn="1" w:lastColumn="0" w:noHBand="0" w:noVBand="1"/>
      </w:tblPr>
      <w:tblGrid>
        <w:gridCol w:w="9467"/>
      </w:tblGrid>
      <w:tr w:rsidR="00B07133" w:rsidRPr="00E25723" w14:paraId="1E9A089C" w14:textId="77777777" w:rsidTr="00DD5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7" w:type="dxa"/>
            <w:shd w:val="clear" w:color="auto" w:fill="E7E6E6" w:themeFill="background2"/>
          </w:tcPr>
          <w:p w14:paraId="7CC14C53" w14:textId="77777777" w:rsidR="00B07133" w:rsidRPr="00E25723" w:rsidRDefault="00B07133" w:rsidP="00DD527F">
            <w:pPr>
              <w:spacing w:before="40" w:after="40"/>
              <w:ind w:right="180"/>
              <w:jc w:val="both"/>
              <w:rPr>
                <w:rFonts w:ascii="Tahoma" w:hAnsi="Tahoma" w:cs="Tahoma"/>
                <w:color w:val="auto"/>
                <w:spacing w:val="10"/>
                <w:kern w:val="1"/>
                <w:sz w:val="20"/>
                <w:szCs w:val="20"/>
                <w:lang w:val="en-GB" w:eastAsia="ar-SA"/>
              </w:rPr>
            </w:pPr>
            <w:r w:rsidRPr="00E25723">
              <w:rPr>
                <w:rFonts w:ascii="Tahoma" w:hAnsi="Tahoma" w:cs="Tahoma"/>
                <w:color w:val="auto"/>
                <w:sz w:val="20"/>
                <w:szCs w:val="20"/>
              </w:rPr>
              <w:t>Awards</w:t>
            </w:r>
          </w:p>
        </w:tc>
      </w:tr>
      <w:tr w:rsidR="00B07133" w:rsidRPr="00E25723" w14:paraId="05365122" w14:textId="77777777" w:rsidTr="00B07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7" w:type="dxa"/>
            <w:shd w:val="clear" w:color="auto" w:fill="E7E6E6" w:themeFill="background2"/>
          </w:tcPr>
          <w:p w14:paraId="16491746" w14:textId="77777777" w:rsidR="00B07133" w:rsidRPr="00E25723" w:rsidRDefault="00B07133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STAR (SUPER TALENTED ACHIVEMENT AWARD)</w:t>
            </w:r>
          </w:p>
          <w:p w14:paraId="0D0EA0AA" w14:textId="77777777" w:rsidR="00B07133" w:rsidRPr="00E25723" w:rsidRDefault="00B07133" w:rsidP="00E0022B">
            <w:pPr>
              <w:numPr>
                <w:ilvl w:val="0"/>
                <w:numId w:val="4"/>
              </w:numPr>
              <w:tabs>
                <w:tab w:val="num" w:pos="360"/>
              </w:tabs>
              <w:suppressAutoHyphens/>
              <w:ind w:left="360"/>
              <w:jc w:val="both"/>
              <w:rPr>
                <w:rFonts w:ascii="Tahoma" w:hAnsi="Tahoma" w:cs="Tahoma"/>
                <w:kern w:val="1"/>
                <w:sz w:val="20"/>
                <w:szCs w:val="20"/>
                <w:lang w:val="en-GB"/>
              </w:rPr>
            </w:pPr>
            <w:r w:rsidRPr="00E25723">
              <w:rPr>
                <w:rFonts w:ascii="Tahoma" w:eastAsia="Times New Roman" w:hAnsi="Tahoma" w:cs="Tahoma"/>
                <w:b w:val="0"/>
                <w:bCs w:val="0"/>
                <w:color w:val="auto"/>
                <w:sz w:val="20"/>
                <w:szCs w:val="20"/>
              </w:rPr>
              <w:t>Appreciation from Management team for delivering the project on time.</w:t>
            </w:r>
          </w:p>
        </w:tc>
      </w:tr>
    </w:tbl>
    <w:p w14:paraId="0FD341BF" w14:textId="77777777" w:rsidR="00BC3F9E" w:rsidRPr="00E25723" w:rsidRDefault="00BC3F9E" w:rsidP="00627559">
      <w:pPr>
        <w:tabs>
          <w:tab w:val="left" w:pos="1140"/>
        </w:tabs>
        <w:spacing w:after="200" w:line="276" w:lineRule="auto"/>
        <w:rPr>
          <w:rFonts w:ascii="Tahoma" w:hAnsi="Tahoma" w:cs="Tahoma"/>
          <w:sz w:val="20"/>
          <w:szCs w:val="20"/>
        </w:rPr>
      </w:pPr>
    </w:p>
    <w:sectPr w:rsidR="00BC3F9E" w:rsidRPr="00E25723" w:rsidSect="006D1FD9">
      <w:headerReference w:type="default" r:id="rId25"/>
      <w:pgSz w:w="11907" w:h="16839" w:code="9"/>
      <w:pgMar w:top="720" w:right="720" w:bottom="720" w:left="720" w:header="737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4FE9E" w14:textId="77777777" w:rsidR="006211A0" w:rsidRDefault="006211A0">
      <w:r>
        <w:separator/>
      </w:r>
    </w:p>
  </w:endnote>
  <w:endnote w:type="continuationSeparator" w:id="0">
    <w:p w14:paraId="42EA8386" w14:textId="77777777" w:rsidR="006211A0" w:rsidRDefault="00621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8B071" w14:textId="77777777" w:rsidR="006211A0" w:rsidRDefault="006211A0">
      <w:r>
        <w:separator/>
      </w:r>
    </w:p>
  </w:footnote>
  <w:footnote w:type="continuationSeparator" w:id="0">
    <w:p w14:paraId="24FB277F" w14:textId="77777777" w:rsidR="006211A0" w:rsidRDefault="006211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8AC22" w14:textId="77777777" w:rsidR="001E2007" w:rsidRDefault="001E2007" w:rsidP="007C620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451"/>
      </v:shape>
    </w:pict>
  </w:numPicBullet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pStyle w:val="bulletedlis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Times New Roman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Times New Roman"/>
      </w:r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Times New Roman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5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Times New Roman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8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Times New Roman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cs="Calibr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4166E59"/>
    <w:multiLevelType w:val="hybridMultilevel"/>
    <w:tmpl w:val="86A83F0A"/>
    <w:lvl w:ilvl="0" w:tplc="C142AA5A">
      <w:start w:val="1"/>
      <w:numFmt w:val="bullet"/>
      <w:pStyle w:val="RMBodyTex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AEB0996"/>
    <w:multiLevelType w:val="hybridMultilevel"/>
    <w:tmpl w:val="C2E2134A"/>
    <w:lvl w:ilvl="0" w:tplc="FFFFFFFF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  <w:sz w:val="16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F7C12"/>
    <w:multiLevelType w:val="hybridMultilevel"/>
    <w:tmpl w:val="B3E253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31121"/>
    <w:multiLevelType w:val="hybridMultilevel"/>
    <w:tmpl w:val="978E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771CE"/>
    <w:multiLevelType w:val="hybridMultilevel"/>
    <w:tmpl w:val="5BD2D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EC7702"/>
    <w:multiLevelType w:val="hybridMultilevel"/>
    <w:tmpl w:val="8E527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F10AC"/>
    <w:multiLevelType w:val="hybridMultilevel"/>
    <w:tmpl w:val="9F7A8AFA"/>
    <w:lvl w:ilvl="0" w:tplc="04090001">
      <w:start w:val="1"/>
      <w:numFmt w:val="bullet"/>
      <w:lvlText w:val=""/>
      <w:lvlJc w:val="left"/>
      <w:pPr>
        <w:ind w:left="12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10" w15:restartNumberingAfterBreak="0">
    <w:nsid w:val="498D6E62"/>
    <w:multiLevelType w:val="hybridMultilevel"/>
    <w:tmpl w:val="F43AE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96088"/>
    <w:multiLevelType w:val="hybridMultilevel"/>
    <w:tmpl w:val="24D20E1A"/>
    <w:lvl w:ilvl="0" w:tplc="FFFFFFFF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-630"/>
        </w:tabs>
        <w:ind w:left="-6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90"/>
        </w:tabs>
        <w:ind w:left="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</w:abstractNum>
  <w:abstractNum w:abstractNumId="12" w15:restartNumberingAfterBreak="0">
    <w:nsid w:val="4BEC5B43"/>
    <w:multiLevelType w:val="hybridMultilevel"/>
    <w:tmpl w:val="C472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E26EF"/>
    <w:multiLevelType w:val="hybridMultilevel"/>
    <w:tmpl w:val="C5469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49694C"/>
    <w:multiLevelType w:val="hybridMultilevel"/>
    <w:tmpl w:val="0022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724E1"/>
    <w:multiLevelType w:val="hybridMultilevel"/>
    <w:tmpl w:val="69569A7C"/>
    <w:lvl w:ilvl="0" w:tplc="F8F8CEC0">
      <w:start w:val="1"/>
      <w:numFmt w:val="bullet"/>
      <w:pStyle w:val="BodyTextVerdana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73EE1"/>
    <w:multiLevelType w:val="hybridMultilevel"/>
    <w:tmpl w:val="FF70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DD1297"/>
    <w:multiLevelType w:val="hybridMultilevel"/>
    <w:tmpl w:val="A61C32CE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70485"/>
    <w:multiLevelType w:val="hybridMultilevel"/>
    <w:tmpl w:val="3EF0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D1281"/>
    <w:multiLevelType w:val="hybridMultilevel"/>
    <w:tmpl w:val="51B61D2E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20" w15:restartNumberingAfterBreak="0">
    <w:nsid w:val="7C8675ED"/>
    <w:multiLevelType w:val="hybridMultilevel"/>
    <w:tmpl w:val="56EC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19"/>
  </w:num>
  <w:num w:numId="5">
    <w:abstractNumId w:val="7"/>
  </w:num>
  <w:num w:numId="6">
    <w:abstractNumId w:val="5"/>
  </w:num>
  <w:num w:numId="7">
    <w:abstractNumId w:val="14"/>
  </w:num>
  <w:num w:numId="8">
    <w:abstractNumId w:val="16"/>
  </w:num>
  <w:num w:numId="9">
    <w:abstractNumId w:val="11"/>
  </w:num>
  <w:num w:numId="10">
    <w:abstractNumId w:val="6"/>
  </w:num>
  <w:num w:numId="11">
    <w:abstractNumId w:val="2"/>
  </w:num>
  <w:num w:numId="12">
    <w:abstractNumId w:val="18"/>
  </w:num>
  <w:num w:numId="13">
    <w:abstractNumId w:val="0"/>
  </w:num>
  <w:num w:numId="14">
    <w:abstractNumId w:val="20"/>
  </w:num>
  <w:num w:numId="15">
    <w:abstractNumId w:val="12"/>
  </w:num>
  <w:num w:numId="16">
    <w:abstractNumId w:val="9"/>
  </w:num>
  <w:num w:numId="17">
    <w:abstractNumId w:val="8"/>
  </w:num>
  <w:num w:numId="18">
    <w:abstractNumId w:val="13"/>
  </w:num>
  <w:num w:numId="19">
    <w:abstractNumId w:val="10"/>
  </w:num>
  <w:num w:numId="20">
    <w:abstractNumId w:val="17"/>
  </w:num>
  <w:num w:numId="21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07"/>
    <w:rsid w:val="00005A80"/>
    <w:rsid w:val="00021F93"/>
    <w:rsid w:val="00024082"/>
    <w:rsid w:val="0002460E"/>
    <w:rsid w:val="00030482"/>
    <w:rsid w:val="00031CBA"/>
    <w:rsid w:val="000351D4"/>
    <w:rsid w:val="00036EFB"/>
    <w:rsid w:val="00043793"/>
    <w:rsid w:val="0004652A"/>
    <w:rsid w:val="000467E1"/>
    <w:rsid w:val="0005109D"/>
    <w:rsid w:val="00052921"/>
    <w:rsid w:val="000654C5"/>
    <w:rsid w:val="00066587"/>
    <w:rsid w:val="00071156"/>
    <w:rsid w:val="00075157"/>
    <w:rsid w:val="00080D68"/>
    <w:rsid w:val="00082740"/>
    <w:rsid w:val="000831CA"/>
    <w:rsid w:val="0009104F"/>
    <w:rsid w:val="00092337"/>
    <w:rsid w:val="00092808"/>
    <w:rsid w:val="00094A87"/>
    <w:rsid w:val="0009674E"/>
    <w:rsid w:val="000A1BCF"/>
    <w:rsid w:val="000A1CBE"/>
    <w:rsid w:val="000A2BFF"/>
    <w:rsid w:val="000A6AAA"/>
    <w:rsid w:val="000B098F"/>
    <w:rsid w:val="000B4678"/>
    <w:rsid w:val="000C0B1D"/>
    <w:rsid w:val="000C1173"/>
    <w:rsid w:val="000C35D1"/>
    <w:rsid w:val="000C7AFF"/>
    <w:rsid w:val="000D17D3"/>
    <w:rsid w:val="000D2ECA"/>
    <w:rsid w:val="000D38D5"/>
    <w:rsid w:val="000D5860"/>
    <w:rsid w:val="000D60F5"/>
    <w:rsid w:val="000D7AE9"/>
    <w:rsid w:val="000E0D93"/>
    <w:rsid w:val="000E2825"/>
    <w:rsid w:val="000E2906"/>
    <w:rsid w:val="000E7DC3"/>
    <w:rsid w:val="000F2363"/>
    <w:rsid w:val="000F5AF8"/>
    <w:rsid w:val="000F7C40"/>
    <w:rsid w:val="00105BC9"/>
    <w:rsid w:val="00111CD0"/>
    <w:rsid w:val="00115215"/>
    <w:rsid w:val="0012094C"/>
    <w:rsid w:val="0012591B"/>
    <w:rsid w:val="00126B74"/>
    <w:rsid w:val="00136DB6"/>
    <w:rsid w:val="0014098C"/>
    <w:rsid w:val="00143FC6"/>
    <w:rsid w:val="001473CC"/>
    <w:rsid w:val="001528BD"/>
    <w:rsid w:val="00153DF4"/>
    <w:rsid w:val="00154FB7"/>
    <w:rsid w:val="0015648B"/>
    <w:rsid w:val="00156F93"/>
    <w:rsid w:val="00157A40"/>
    <w:rsid w:val="00157DBA"/>
    <w:rsid w:val="00164F21"/>
    <w:rsid w:val="0017045E"/>
    <w:rsid w:val="00172C59"/>
    <w:rsid w:val="001747A2"/>
    <w:rsid w:val="001800BC"/>
    <w:rsid w:val="001816FA"/>
    <w:rsid w:val="00185520"/>
    <w:rsid w:val="00190EFE"/>
    <w:rsid w:val="00192E6D"/>
    <w:rsid w:val="001956A0"/>
    <w:rsid w:val="0019676E"/>
    <w:rsid w:val="001A69D4"/>
    <w:rsid w:val="001A6B37"/>
    <w:rsid w:val="001A76D5"/>
    <w:rsid w:val="001B3036"/>
    <w:rsid w:val="001B3F34"/>
    <w:rsid w:val="001B5646"/>
    <w:rsid w:val="001B6D93"/>
    <w:rsid w:val="001B7CF2"/>
    <w:rsid w:val="001C4019"/>
    <w:rsid w:val="001D1ED0"/>
    <w:rsid w:val="001D5879"/>
    <w:rsid w:val="001D66F8"/>
    <w:rsid w:val="001E11F9"/>
    <w:rsid w:val="001E2007"/>
    <w:rsid w:val="001E31F9"/>
    <w:rsid w:val="001E40C4"/>
    <w:rsid w:val="001E5DA1"/>
    <w:rsid w:val="001F7317"/>
    <w:rsid w:val="00203E2D"/>
    <w:rsid w:val="002152C4"/>
    <w:rsid w:val="00220DD3"/>
    <w:rsid w:val="00222B42"/>
    <w:rsid w:val="00225A56"/>
    <w:rsid w:val="00235851"/>
    <w:rsid w:val="002414D4"/>
    <w:rsid w:val="0024189A"/>
    <w:rsid w:val="00241AFC"/>
    <w:rsid w:val="00243684"/>
    <w:rsid w:val="00257214"/>
    <w:rsid w:val="00260FAF"/>
    <w:rsid w:val="00265A74"/>
    <w:rsid w:val="00266B7F"/>
    <w:rsid w:val="00266F77"/>
    <w:rsid w:val="0027264A"/>
    <w:rsid w:val="002835EA"/>
    <w:rsid w:val="00283F44"/>
    <w:rsid w:val="0029270D"/>
    <w:rsid w:val="002970D4"/>
    <w:rsid w:val="002A72F9"/>
    <w:rsid w:val="002B07D3"/>
    <w:rsid w:val="002B4559"/>
    <w:rsid w:val="002C55DF"/>
    <w:rsid w:val="002D3F38"/>
    <w:rsid w:val="002D4E96"/>
    <w:rsid w:val="002E059E"/>
    <w:rsid w:val="002E4F26"/>
    <w:rsid w:val="002E7DA3"/>
    <w:rsid w:val="002F2149"/>
    <w:rsid w:val="002F49FF"/>
    <w:rsid w:val="002F651B"/>
    <w:rsid w:val="00300715"/>
    <w:rsid w:val="00303A10"/>
    <w:rsid w:val="00311200"/>
    <w:rsid w:val="003117D5"/>
    <w:rsid w:val="0033072C"/>
    <w:rsid w:val="003315DA"/>
    <w:rsid w:val="003346A1"/>
    <w:rsid w:val="00335D1C"/>
    <w:rsid w:val="00343A99"/>
    <w:rsid w:val="0034536E"/>
    <w:rsid w:val="00354346"/>
    <w:rsid w:val="003665D5"/>
    <w:rsid w:val="00370D63"/>
    <w:rsid w:val="0037259A"/>
    <w:rsid w:val="00376626"/>
    <w:rsid w:val="003833B0"/>
    <w:rsid w:val="00390148"/>
    <w:rsid w:val="00390488"/>
    <w:rsid w:val="00392637"/>
    <w:rsid w:val="00395341"/>
    <w:rsid w:val="0039763F"/>
    <w:rsid w:val="003A0F23"/>
    <w:rsid w:val="003A190E"/>
    <w:rsid w:val="003A2306"/>
    <w:rsid w:val="003A2D70"/>
    <w:rsid w:val="003A4CD3"/>
    <w:rsid w:val="003B4953"/>
    <w:rsid w:val="003B583B"/>
    <w:rsid w:val="003B7809"/>
    <w:rsid w:val="003C1FD6"/>
    <w:rsid w:val="003C2769"/>
    <w:rsid w:val="003C68CF"/>
    <w:rsid w:val="003C70F7"/>
    <w:rsid w:val="003C7AAF"/>
    <w:rsid w:val="003D00B8"/>
    <w:rsid w:val="003D3A3C"/>
    <w:rsid w:val="003D6474"/>
    <w:rsid w:val="003E090E"/>
    <w:rsid w:val="003E2AAD"/>
    <w:rsid w:val="003E64C5"/>
    <w:rsid w:val="003F2104"/>
    <w:rsid w:val="00401D0D"/>
    <w:rsid w:val="00405323"/>
    <w:rsid w:val="00410479"/>
    <w:rsid w:val="00425CE3"/>
    <w:rsid w:val="00434CAB"/>
    <w:rsid w:val="00441D7F"/>
    <w:rsid w:val="00450139"/>
    <w:rsid w:val="00454DBE"/>
    <w:rsid w:val="00457525"/>
    <w:rsid w:val="00466611"/>
    <w:rsid w:val="00466B11"/>
    <w:rsid w:val="00466D68"/>
    <w:rsid w:val="0047376F"/>
    <w:rsid w:val="00473EDE"/>
    <w:rsid w:val="004868C6"/>
    <w:rsid w:val="00495008"/>
    <w:rsid w:val="004A2AD1"/>
    <w:rsid w:val="004A2EBF"/>
    <w:rsid w:val="004A40D1"/>
    <w:rsid w:val="004A4676"/>
    <w:rsid w:val="004A5C0B"/>
    <w:rsid w:val="004A7806"/>
    <w:rsid w:val="004B5CF0"/>
    <w:rsid w:val="004C1886"/>
    <w:rsid w:val="004C1E06"/>
    <w:rsid w:val="004C2CEE"/>
    <w:rsid w:val="004C6BD7"/>
    <w:rsid w:val="004D3180"/>
    <w:rsid w:val="004E35DF"/>
    <w:rsid w:val="004F2000"/>
    <w:rsid w:val="004F5BBA"/>
    <w:rsid w:val="00501781"/>
    <w:rsid w:val="00501D15"/>
    <w:rsid w:val="00503453"/>
    <w:rsid w:val="005151C7"/>
    <w:rsid w:val="005159CA"/>
    <w:rsid w:val="00521A5D"/>
    <w:rsid w:val="00522981"/>
    <w:rsid w:val="0053713C"/>
    <w:rsid w:val="00537A3D"/>
    <w:rsid w:val="005434E9"/>
    <w:rsid w:val="00551A76"/>
    <w:rsid w:val="00565B4D"/>
    <w:rsid w:val="0057202F"/>
    <w:rsid w:val="005745CD"/>
    <w:rsid w:val="005751B3"/>
    <w:rsid w:val="005804D0"/>
    <w:rsid w:val="0058072F"/>
    <w:rsid w:val="00584F10"/>
    <w:rsid w:val="0059062F"/>
    <w:rsid w:val="00590664"/>
    <w:rsid w:val="005974D4"/>
    <w:rsid w:val="005A0A5F"/>
    <w:rsid w:val="005A191F"/>
    <w:rsid w:val="005A288E"/>
    <w:rsid w:val="005B15FA"/>
    <w:rsid w:val="005B46B1"/>
    <w:rsid w:val="005B4A04"/>
    <w:rsid w:val="005B7906"/>
    <w:rsid w:val="005D00FF"/>
    <w:rsid w:val="005D74D1"/>
    <w:rsid w:val="005E0D81"/>
    <w:rsid w:val="005E1093"/>
    <w:rsid w:val="005E1D55"/>
    <w:rsid w:val="005E490E"/>
    <w:rsid w:val="005E4FCD"/>
    <w:rsid w:val="0060211D"/>
    <w:rsid w:val="00606F64"/>
    <w:rsid w:val="00611BF7"/>
    <w:rsid w:val="006211A0"/>
    <w:rsid w:val="00627559"/>
    <w:rsid w:val="00627A65"/>
    <w:rsid w:val="0063650C"/>
    <w:rsid w:val="006377CF"/>
    <w:rsid w:val="006438A4"/>
    <w:rsid w:val="006462D1"/>
    <w:rsid w:val="00650BB1"/>
    <w:rsid w:val="00650E92"/>
    <w:rsid w:val="00651A05"/>
    <w:rsid w:val="006523BA"/>
    <w:rsid w:val="0065289E"/>
    <w:rsid w:val="00655DA7"/>
    <w:rsid w:val="006579F6"/>
    <w:rsid w:val="0066328F"/>
    <w:rsid w:val="00664BA1"/>
    <w:rsid w:val="00670E20"/>
    <w:rsid w:val="006762CF"/>
    <w:rsid w:val="006848AF"/>
    <w:rsid w:val="00692EEC"/>
    <w:rsid w:val="00693D68"/>
    <w:rsid w:val="006A2BAF"/>
    <w:rsid w:val="006A4255"/>
    <w:rsid w:val="006A5102"/>
    <w:rsid w:val="006A7A4C"/>
    <w:rsid w:val="006B44C6"/>
    <w:rsid w:val="006B4F0C"/>
    <w:rsid w:val="006C0631"/>
    <w:rsid w:val="006C1781"/>
    <w:rsid w:val="006C1B4A"/>
    <w:rsid w:val="006C2695"/>
    <w:rsid w:val="006C2AF4"/>
    <w:rsid w:val="006C70A4"/>
    <w:rsid w:val="006C77FD"/>
    <w:rsid w:val="006D1FD9"/>
    <w:rsid w:val="006D2A31"/>
    <w:rsid w:val="006E1922"/>
    <w:rsid w:val="006F24FB"/>
    <w:rsid w:val="00702F1A"/>
    <w:rsid w:val="0071095B"/>
    <w:rsid w:val="007139F7"/>
    <w:rsid w:val="00714289"/>
    <w:rsid w:val="007142BA"/>
    <w:rsid w:val="00717FFC"/>
    <w:rsid w:val="007328D3"/>
    <w:rsid w:val="00734741"/>
    <w:rsid w:val="007360A4"/>
    <w:rsid w:val="007404C4"/>
    <w:rsid w:val="00760090"/>
    <w:rsid w:val="007677D2"/>
    <w:rsid w:val="00770DD4"/>
    <w:rsid w:val="007738DA"/>
    <w:rsid w:val="00775B87"/>
    <w:rsid w:val="00794A22"/>
    <w:rsid w:val="007959B2"/>
    <w:rsid w:val="007A20F0"/>
    <w:rsid w:val="007A3B33"/>
    <w:rsid w:val="007B0554"/>
    <w:rsid w:val="007B164F"/>
    <w:rsid w:val="007B5926"/>
    <w:rsid w:val="007B710D"/>
    <w:rsid w:val="007C18DE"/>
    <w:rsid w:val="007C5E13"/>
    <w:rsid w:val="007C620C"/>
    <w:rsid w:val="007D1921"/>
    <w:rsid w:val="007D718C"/>
    <w:rsid w:val="007D7A8F"/>
    <w:rsid w:val="007E0772"/>
    <w:rsid w:val="007E6D44"/>
    <w:rsid w:val="007F6192"/>
    <w:rsid w:val="008006DE"/>
    <w:rsid w:val="008027D8"/>
    <w:rsid w:val="00804477"/>
    <w:rsid w:val="00805539"/>
    <w:rsid w:val="00813A37"/>
    <w:rsid w:val="00814112"/>
    <w:rsid w:val="00814EA0"/>
    <w:rsid w:val="00831707"/>
    <w:rsid w:val="00831731"/>
    <w:rsid w:val="00860627"/>
    <w:rsid w:val="0086213E"/>
    <w:rsid w:val="008701F9"/>
    <w:rsid w:val="00873D00"/>
    <w:rsid w:val="008A065D"/>
    <w:rsid w:val="008B11C0"/>
    <w:rsid w:val="008B5278"/>
    <w:rsid w:val="008C56B6"/>
    <w:rsid w:val="008C76B9"/>
    <w:rsid w:val="008C7D42"/>
    <w:rsid w:val="008D2E99"/>
    <w:rsid w:val="008E2CB8"/>
    <w:rsid w:val="008E2F96"/>
    <w:rsid w:val="008E30B2"/>
    <w:rsid w:val="008F3B77"/>
    <w:rsid w:val="00900487"/>
    <w:rsid w:val="00902DB8"/>
    <w:rsid w:val="00911D92"/>
    <w:rsid w:val="0091250A"/>
    <w:rsid w:val="00920940"/>
    <w:rsid w:val="00923353"/>
    <w:rsid w:val="00926E13"/>
    <w:rsid w:val="00927B1C"/>
    <w:rsid w:val="00936066"/>
    <w:rsid w:val="00940891"/>
    <w:rsid w:val="0094099F"/>
    <w:rsid w:val="00941230"/>
    <w:rsid w:val="009466C7"/>
    <w:rsid w:val="00953321"/>
    <w:rsid w:val="00972375"/>
    <w:rsid w:val="00990D1A"/>
    <w:rsid w:val="00992171"/>
    <w:rsid w:val="00992316"/>
    <w:rsid w:val="00992763"/>
    <w:rsid w:val="00995BFD"/>
    <w:rsid w:val="009A36AC"/>
    <w:rsid w:val="009A3899"/>
    <w:rsid w:val="009A7F46"/>
    <w:rsid w:val="009B197E"/>
    <w:rsid w:val="009B47D2"/>
    <w:rsid w:val="009B4F23"/>
    <w:rsid w:val="009B4FAB"/>
    <w:rsid w:val="009B606F"/>
    <w:rsid w:val="009D5AE3"/>
    <w:rsid w:val="009E3C8E"/>
    <w:rsid w:val="009E59E1"/>
    <w:rsid w:val="009F23C6"/>
    <w:rsid w:val="009F4C16"/>
    <w:rsid w:val="00A01876"/>
    <w:rsid w:val="00A0445A"/>
    <w:rsid w:val="00A04AAE"/>
    <w:rsid w:val="00A062C3"/>
    <w:rsid w:val="00A127D1"/>
    <w:rsid w:val="00A146E3"/>
    <w:rsid w:val="00A24B40"/>
    <w:rsid w:val="00A31C2D"/>
    <w:rsid w:val="00A37F43"/>
    <w:rsid w:val="00A413EF"/>
    <w:rsid w:val="00A4651B"/>
    <w:rsid w:val="00A46D45"/>
    <w:rsid w:val="00A55977"/>
    <w:rsid w:val="00A74B10"/>
    <w:rsid w:val="00A76413"/>
    <w:rsid w:val="00A777AD"/>
    <w:rsid w:val="00A844E7"/>
    <w:rsid w:val="00A86DE7"/>
    <w:rsid w:val="00A94441"/>
    <w:rsid w:val="00A959C9"/>
    <w:rsid w:val="00A97FF4"/>
    <w:rsid w:val="00AA0C58"/>
    <w:rsid w:val="00AA2885"/>
    <w:rsid w:val="00AA47E6"/>
    <w:rsid w:val="00AB1B11"/>
    <w:rsid w:val="00AB2EC9"/>
    <w:rsid w:val="00AB6B74"/>
    <w:rsid w:val="00AC2550"/>
    <w:rsid w:val="00AC4CC4"/>
    <w:rsid w:val="00AC61BA"/>
    <w:rsid w:val="00AC7E75"/>
    <w:rsid w:val="00AD2FA7"/>
    <w:rsid w:val="00AD5321"/>
    <w:rsid w:val="00AE3C24"/>
    <w:rsid w:val="00AF0850"/>
    <w:rsid w:val="00AF738D"/>
    <w:rsid w:val="00B027A2"/>
    <w:rsid w:val="00B07133"/>
    <w:rsid w:val="00B07E10"/>
    <w:rsid w:val="00B11519"/>
    <w:rsid w:val="00B20136"/>
    <w:rsid w:val="00B2401E"/>
    <w:rsid w:val="00B27427"/>
    <w:rsid w:val="00B30D2D"/>
    <w:rsid w:val="00B31936"/>
    <w:rsid w:val="00B43C51"/>
    <w:rsid w:val="00B443EB"/>
    <w:rsid w:val="00B44731"/>
    <w:rsid w:val="00B47E8A"/>
    <w:rsid w:val="00B516A3"/>
    <w:rsid w:val="00B552FD"/>
    <w:rsid w:val="00B57261"/>
    <w:rsid w:val="00B71FED"/>
    <w:rsid w:val="00B740ED"/>
    <w:rsid w:val="00B76FB5"/>
    <w:rsid w:val="00B86339"/>
    <w:rsid w:val="00B914BB"/>
    <w:rsid w:val="00B91E6E"/>
    <w:rsid w:val="00B96ADC"/>
    <w:rsid w:val="00BA07FB"/>
    <w:rsid w:val="00BA0EA5"/>
    <w:rsid w:val="00BA1923"/>
    <w:rsid w:val="00BA39B5"/>
    <w:rsid w:val="00BA3D4A"/>
    <w:rsid w:val="00BA5C85"/>
    <w:rsid w:val="00BA6B59"/>
    <w:rsid w:val="00BB110B"/>
    <w:rsid w:val="00BC066C"/>
    <w:rsid w:val="00BC1549"/>
    <w:rsid w:val="00BC2938"/>
    <w:rsid w:val="00BC3F9E"/>
    <w:rsid w:val="00BC6CE8"/>
    <w:rsid w:val="00BF473E"/>
    <w:rsid w:val="00BF546D"/>
    <w:rsid w:val="00C00B63"/>
    <w:rsid w:val="00C0737D"/>
    <w:rsid w:val="00C170C1"/>
    <w:rsid w:val="00C202CA"/>
    <w:rsid w:val="00C23495"/>
    <w:rsid w:val="00C443AB"/>
    <w:rsid w:val="00C44DB3"/>
    <w:rsid w:val="00C45EC8"/>
    <w:rsid w:val="00C51099"/>
    <w:rsid w:val="00C523E4"/>
    <w:rsid w:val="00C561F1"/>
    <w:rsid w:val="00C5653C"/>
    <w:rsid w:val="00C57D80"/>
    <w:rsid w:val="00C64CB0"/>
    <w:rsid w:val="00C656B3"/>
    <w:rsid w:val="00C743C1"/>
    <w:rsid w:val="00C765CB"/>
    <w:rsid w:val="00C8092B"/>
    <w:rsid w:val="00C83DFF"/>
    <w:rsid w:val="00C93468"/>
    <w:rsid w:val="00CC1023"/>
    <w:rsid w:val="00CC466D"/>
    <w:rsid w:val="00CD21B0"/>
    <w:rsid w:val="00CD3F25"/>
    <w:rsid w:val="00CD75DA"/>
    <w:rsid w:val="00CE2257"/>
    <w:rsid w:val="00CE4A1D"/>
    <w:rsid w:val="00D01116"/>
    <w:rsid w:val="00D02443"/>
    <w:rsid w:val="00D02743"/>
    <w:rsid w:val="00D05A1F"/>
    <w:rsid w:val="00D05F20"/>
    <w:rsid w:val="00D13961"/>
    <w:rsid w:val="00D16CD6"/>
    <w:rsid w:val="00D17795"/>
    <w:rsid w:val="00D2016E"/>
    <w:rsid w:val="00D211F5"/>
    <w:rsid w:val="00D2260A"/>
    <w:rsid w:val="00D23D89"/>
    <w:rsid w:val="00D24074"/>
    <w:rsid w:val="00D25B2A"/>
    <w:rsid w:val="00D26091"/>
    <w:rsid w:val="00D3124D"/>
    <w:rsid w:val="00D34A6A"/>
    <w:rsid w:val="00D4074C"/>
    <w:rsid w:val="00D43B41"/>
    <w:rsid w:val="00D4754C"/>
    <w:rsid w:val="00D55668"/>
    <w:rsid w:val="00D55BC2"/>
    <w:rsid w:val="00D56138"/>
    <w:rsid w:val="00D62507"/>
    <w:rsid w:val="00D67F25"/>
    <w:rsid w:val="00D85AB7"/>
    <w:rsid w:val="00D9453E"/>
    <w:rsid w:val="00D96EA0"/>
    <w:rsid w:val="00DB0AC7"/>
    <w:rsid w:val="00DB3086"/>
    <w:rsid w:val="00DC27BF"/>
    <w:rsid w:val="00DC4A71"/>
    <w:rsid w:val="00DC5EB4"/>
    <w:rsid w:val="00DD2CEA"/>
    <w:rsid w:val="00DD527F"/>
    <w:rsid w:val="00DE7F41"/>
    <w:rsid w:val="00DF11DE"/>
    <w:rsid w:val="00DF1FA0"/>
    <w:rsid w:val="00DF3A65"/>
    <w:rsid w:val="00DF3B46"/>
    <w:rsid w:val="00DF57C3"/>
    <w:rsid w:val="00DF6C51"/>
    <w:rsid w:val="00E0022B"/>
    <w:rsid w:val="00E01618"/>
    <w:rsid w:val="00E02961"/>
    <w:rsid w:val="00E11708"/>
    <w:rsid w:val="00E1294B"/>
    <w:rsid w:val="00E133AC"/>
    <w:rsid w:val="00E1562E"/>
    <w:rsid w:val="00E15CA1"/>
    <w:rsid w:val="00E25723"/>
    <w:rsid w:val="00E2661C"/>
    <w:rsid w:val="00E31B6F"/>
    <w:rsid w:val="00E447B0"/>
    <w:rsid w:val="00E4639C"/>
    <w:rsid w:val="00E5272B"/>
    <w:rsid w:val="00E54F61"/>
    <w:rsid w:val="00E6256A"/>
    <w:rsid w:val="00E675B9"/>
    <w:rsid w:val="00E714F2"/>
    <w:rsid w:val="00E73222"/>
    <w:rsid w:val="00E80155"/>
    <w:rsid w:val="00E84392"/>
    <w:rsid w:val="00E86F2F"/>
    <w:rsid w:val="00E968C3"/>
    <w:rsid w:val="00EA0166"/>
    <w:rsid w:val="00EA52FB"/>
    <w:rsid w:val="00EA6174"/>
    <w:rsid w:val="00EB0AB9"/>
    <w:rsid w:val="00EB3624"/>
    <w:rsid w:val="00EB66FD"/>
    <w:rsid w:val="00EC2FD8"/>
    <w:rsid w:val="00EC4727"/>
    <w:rsid w:val="00EC6AF7"/>
    <w:rsid w:val="00EC775D"/>
    <w:rsid w:val="00ED1C34"/>
    <w:rsid w:val="00ED3B9D"/>
    <w:rsid w:val="00EE2A06"/>
    <w:rsid w:val="00EE4C45"/>
    <w:rsid w:val="00EE4CB6"/>
    <w:rsid w:val="00EE69FD"/>
    <w:rsid w:val="00F021BC"/>
    <w:rsid w:val="00F0429C"/>
    <w:rsid w:val="00F05F02"/>
    <w:rsid w:val="00F0722D"/>
    <w:rsid w:val="00F121AC"/>
    <w:rsid w:val="00F16312"/>
    <w:rsid w:val="00F17BA4"/>
    <w:rsid w:val="00F248FF"/>
    <w:rsid w:val="00F25B3C"/>
    <w:rsid w:val="00F31836"/>
    <w:rsid w:val="00F348E4"/>
    <w:rsid w:val="00F401A6"/>
    <w:rsid w:val="00F47755"/>
    <w:rsid w:val="00F524B6"/>
    <w:rsid w:val="00F52829"/>
    <w:rsid w:val="00F56149"/>
    <w:rsid w:val="00F777C2"/>
    <w:rsid w:val="00F81DD8"/>
    <w:rsid w:val="00F855AA"/>
    <w:rsid w:val="00F8768F"/>
    <w:rsid w:val="00F95A11"/>
    <w:rsid w:val="00F97F88"/>
    <w:rsid w:val="00FA1EF2"/>
    <w:rsid w:val="00FB5AC1"/>
    <w:rsid w:val="00FB77A5"/>
    <w:rsid w:val="00FB7EEE"/>
    <w:rsid w:val="00FC3221"/>
    <w:rsid w:val="00FE04D2"/>
    <w:rsid w:val="00FE2E66"/>
    <w:rsid w:val="00FE75A9"/>
    <w:rsid w:val="00FE77C5"/>
    <w:rsid w:val="00FE7AD8"/>
    <w:rsid w:val="00FE7D71"/>
    <w:rsid w:val="00FE7E21"/>
    <w:rsid w:val="00FF2517"/>
    <w:rsid w:val="00FF2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1C17B0"/>
  <w15:docId w15:val="{EE09C37F-A56D-4C99-837B-FB3D7D00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62D1"/>
    <w:rPr>
      <w:sz w:val="24"/>
      <w:szCs w:val="24"/>
    </w:rPr>
  </w:style>
  <w:style w:type="paragraph" w:styleId="Heading1">
    <w:name w:val="heading 1"/>
    <w:basedOn w:val="Normal"/>
    <w:next w:val="Normal"/>
    <w:qFormat/>
    <w:rsid w:val="006462D1"/>
    <w:pPr>
      <w:keepNext/>
      <w:widowControl w:val="0"/>
      <w:autoSpaceDE w:val="0"/>
      <w:autoSpaceDN w:val="0"/>
      <w:adjustRightInd w:val="0"/>
      <w:spacing w:after="240"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rsid w:val="006462D1"/>
    <w:pPr>
      <w:keepNext/>
      <w:jc w:val="both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6462D1"/>
    <w:pPr>
      <w:keepNext/>
      <w:ind w:left="360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6462D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462D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462D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462D1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462D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462D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62D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462D1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6462D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ectionTitle">
    <w:name w:val="Section Title"/>
    <w:basedOn w:val="Normal"/>
    <w:next w:val="Normal"/>
    <w:rsid w:val="006462D1"/>
    <w:pPr>
      <w:keepNext/>
      <w:framePr w:w="2160" w:wrap="around" w:vAnchor="text" w:hAnchor="page" w:x="1441" w:y="1"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position w:val="7"/>
      <w:sz w:val="20"/>
      <w:szCs w:val="20"/>
    </w:rPr>
  </w:style>
  <w:style w:type="paragraph" w:customStyle="1" w:styleId="JobTitle">
    <w:name w:val="Job Title"/>
    <w:next w:val="Normal"/>
    <w:rsid w:val="006462D1"/>
    <w:pPr>
      <w:spacing w:after="40" w:line="220" w:lineRule="atLeast"/>
    </w:pPr>
    <w:rPr>
      <w:rFonts w:ascii="Arial" w:hAnsi="Arial"/>
      <w:b/>
      <w:spacing w:val="-10"/>
    </w:rPr>
  </w:style>
  <w:style w:type="paragraph" w:styleId="BodyText">
    <w:name w:val="Body Text"/>
    <w:basedOn w:val="Normal"/>
    <w:rsid w:val="006462D1"/>
    <w:pPr>
      <w:spacing w:after="120"/>
    </w:pPr>
    <w:rPr>
      <w:rFonts w:ascii="Courier New" w:hAnsi="Courier New"/>
      <w:sz w:val="16"/>
      <w:szCs w:val="20"/>
    </w:rPr>
  </w:style>
  <w:style w:type="character" w:customStyle="1" w:styleId="Typewriter">
    <w:name w:val="Typewriter"/>
    <w:rsid w:val="006462D1"/>
    <w:rPr>
      <w:rFonts w:ascii="Courier New" w:hAnsi="Courier New"/>
      <w:sz w:val="20"/>
    </w:rPr>
  </w:style>
  <w:style w:type="paragraph" w:customStyle="1" w:styleId="WW-BodyText2">
    <w:name w:val="WW-Body Text 2"/>
    <w:basedOn w:val="Normal"/>
    <w:rsid w:val="006462D1"/>
    <w:pPr>
      <w:suppressAutoHyphens/>
      <w:jc w:val="both"/>
    </w:pPr>
    <w:rPr>
      <w:sz w:val="22"/>
      <w:szCs w:val="20"/>
    </w:rPr>
  </w:style>
  <w:style w:type="paragraph" w:customStyle="1" w:styleId="desc">
    <w:name w:val="desc"/>
    <w:basedOn w:val="Normal"/>
    <w:rsid w:val="006462D1"/>
    <w:pPr>
      <w:spacing w:before="100" w:beforeAutospacing="1" w:after="100" w:afterAutospacing="1" w:line="285" w:lineRule="atLeast"/>
      <w:jc w:val="both"/>
    </w:pPr>
    <w:rPr>
      <w:rFonts w:ascii="Arial" w:hAnsi="Arial" w:cs="Arial"/>
      <w:color w:val="006699"/>
      <w:sz w:val="21"/>
      <w:szCs w:val="21"/>
    </w:rPr>
  </w:style>
  <w:style w:type="paragraph" w:styleId="BodyTextIndent">
    <w:name w:val="Body Text Indent"/>
    <w:basedOn w:val="Normal"/>
    <w:rsid w:val="006462D1"/>
    <w:pPr>
      <w:tabs>
        <w:tab w:val="left" w:pos="1260"/>
      </w:tabs>
      <w:ind w:left="864" w:hanging="864"/>
      <w:jc w:val="both"/>
    </w:pPr>
    <w:rPr>
      <w:szCs w:val="20"/>
    </w:rPr>
  </w:style>
  <w:style w:type="paragraph" w:styleId="PlainText">
    <w:name w:val="Plain Text"/>
    <w:basedOn w:val="Normal"/>
    <w:rsid w:val="006462D1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6462D1"/>
    <w:rPr>
      <w:color w:val="0000FF"/>
      <w:u w:val="single"/>
    </w:rPr>
  </w:style>
  <w:style w:type="paragraph" w:styleId="HTMLPreformatted">
    <w:name w:val="HTML Preformatted"/>
    <w:basedOn w:val="Normal"/>
    <w:rsid w:val="00646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2">
    <w:name w:val="Body Text 2"/>
    <w:basedOn w:val="Normal"/>
    <w:rsid w:val="006462D1"/>
    <w:pPr>
      <w:jc w:val="both"/>
    </w:pPr>
    <w:rPr>
      <w:rFonts w:ascii="Arial" w:hAnsi="Arial" w:cs="Arial"/>
      <w:sz w:val="20"/>
    </w:rPr>
  </w:style>
  <w:style w:type="character" w:styleId="FollowedHyperlink">
    <w:name w:val="FollowedHyperlink"/>
    <w:rsid w:val="006462D1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6462D1"/>
    <w:rPr>
      <w:rFonts w:ascii="Arial" w:hAnsi="Arial" w:cs="Arial"/>
      <w:b/>
      <w:sz w:val="22"/>
    </w:rPr>
  </w:style>
  <w:style w:type="paragraph" w:customStyle="1" w:styleId="BulletIndent">
    <w:name w:val="Bullet Indent"/>
    <w:basedOn w:val="Normal"/>
    <w:rsid w:val="006462D1"/>
    <w:pPr>
      <w:spacing w:before="30" w:after="30"/>
      <w:ind w:left="576" w:hanging="216"/>
    </w:pPr>
    <w:rPr>
      <w:rFonts w:ascii="Arial" w:hAnsi="Arial"/>
      <w:sz w:val="20"/>
      <w:szCs w:val="20"/>
      <w:lang w:val="en-GB"/>
    </w:rPr>
  </w:style>
  <w:style w:type="paragraph" w:customStyle="1" w:styleId="projbodtxt">
    <w:name w:val="projbodtxt"/>
    <w:basedOn w:val="Normal"/>
    <w:rsid w:val="007328D3"/>
    <w:pPr>
      <w:spacing w:after="120" w:line="280" w:lineRule="exact"/>
      <w:jc w:val="both"/>
    </w:pPr>
    <w:rPr>
      <w:rFonts w:ascii="Arial" w:hAnsi="Arial"/>
      <w:sz w:val="20"/>
      <w:szCs w:val="20"/>
      <w:lang w:val="en-GB"/>
    </w:rPr>
  </w:style>
  <w:style w:type="paragraph" w:customStyle="1" w:styleId="projsubhd">
    <w:name w:val="projsubhd"/>
    <w:basedOn w:val="Normal"/>
    <w:rsid w:val="007328D3"/>
    <w:pPr>
      <w:tabs>
        <w:tab w:val="right" w:pos="8280"/>
      </w:tabs>
      <w:spacing w:before="120" w:after="120"/>
      <w:ind w:right="2520"/>
    </w:pPr>
    <w:rPr>
      <w:b/>
      <w:smallCaps/>
      <w:sz w:val="20"/>
      <w:szCs w:val="20"/>
      <w:lang w:val="en-GB"/>
    </w:rPr>
  </w:style>
  <w:style w:type="paragraph" w:customStyle="1" w:styleId="projsum">
    <w:name w:val="projsum"/>
    <w:basedOn w:val="Normal"/>
    <w:rsid w:val="007328D3"/>
    <w:pPr>
      <w:spacing w:before="240" w:after="240"/>
      <w:jc w:val="center"/>
    </w:pPr>
    <w:rPr>
      <w:b/>
      <w:caps/>
      <w:spacing w:val="20"/>
      <w:sz w:val="28"/>
      <w:szCs w:val="20"/>
      <w:lang w:val="en-GB"/>
    </w:rPr>
  </w:style>
  <w:style w:type="paragraph" w:customStyle="1" w:styleId="BodyTextVerdana">
    <w:name w:val="Body Text + Verdana"/>
    <w:basedOn w:val="Normal"/>
    <w:rsid w:val="007E0772"/>
    <w:pPr>
      <w:numPr>
        <w:numId w:val="1"/>
      </w:numPr>
      <w:spacing w:before="40" w:after="100"/>
      <w:jc w:val="both"/>
    </w:pPr>
    <w:rPr>
      <w:rFonts w:ascii="Verdana" w:hAnsi="Verdana"/>
      <w:spacing w:val="10"/>
      <w:sz w:val="16"/>
      <w:szCs w:val="16"/>
      <w:lang w:eastAsia="ar-SA"/>
    </w:rPr>
  </w:style>
  <w:style w:type="paragraph" w:customStyle="1" w:styleId="TitleVerdana">
    <w:name w:val="Title + Verdana"/>
    <w:basedOn w:val="Normal"/>
    <w:link w:val="TitleVerdanaChar"/>
    <w:rsid w:val="007E0772"/>
    <w:pPr>
      <w:widowControl w:val="0"/>
      <w:tabs>
        <w:tab w:val="left" w:pos="288"/>
      </w:tabs>
      <w:spacing w:after="240" w:line="360" w:lineRule="auto"/>
    </w:pPr>
    <w:rPr>
      <w:rFonts w:ascii="Verdana" w:hAnsi="Verdana"/>
      <w:b/>
      <w:spacing w:val="10"/>
      <w:sz w:val="16"/>
      <w:szCs w:val="16"/>
      <w:lang w:eastAsia="ar-SA"/>
    </w:rPr>
  </w:style>
  <w:style w:type="character" w:customStyle="1" w:styleId="TitleVerdanaChar">
    <w:name w:val="Title + Verdana Char"/>
    <w:link w:val="TitleVerdana"/>
    <w:rsid w:val="007E0772"/>
    <w:rPr>
      <w:rFonts w:ascii="Verdana" w:hAnsi="Verdana"/>
      <w:b/>
      <w:spacing w:val="10"/>
      <w:sz w:val="16"/>
      <w:szCs w:val="16"/>
      <w:lang w:eastAsia="ar-SA"/>
    </w:rPr>
  </w:style>
  <w:style w:type="paragraph" w:customStyle="1" w:styleId="bulletedlist">
    <w:name w:val="bulleted list"/>
    <w:basedOn w:val="Normal"/>
    <w:rsid w:val="00C44DB3"/>
    <w:pPr>
      <w:numPr>
        <w:numId w:val="2"/>
      </w:numPr>
      <w:suppressAutoHyphens/>
      <w:spacing w:before="40" w:after="80" w:line="220" w:lineRule="exact"/>
    </w:pPr>
    <w:rPr>
      <w:rFonts w:ascii="Tahoma" w:hAnsi="Tahoma"/>
      <w:spacing w:val="10"/>
      <w:sz w:val="16"/>
      <w:szCs w:val="16"/>
      <w:lang w:eastAsia="ar-SA"/>
    </w:rPr>
  </w:style>
  <w:style w:type="paragraph" w:customStyle="1" w:styleId="bulletedlistlastline">
    <w:name w:val="bulleted list last line"/>
    <w:basedOn w:val="bulletedlist"/>
    <w:link w:val="bulletedlistlastlineChar"/>
    <w:rsid w:val="00C44DB3"/>
    <w:pPr>
      <w:spacing w:after="240"/>
    </w:pPr>
    <w:rPr>
      <w:szCs w:val="20"/>
    </w:rPr>
  </w:style>
  <w:style w:type="character" w:customStyle="1" w:styleId="bulletedlistlastlineChar">
    <w:name w:val="bulleted list last line Char"/>
    <w:link w:val="bulletedlistlastline"/>
    <w:rsid w:val="00C44DB3"/>
    <w:rPr>
      <w:rFonts w:ascii="Tahoma" w:hAnsi="Tahoma"/>
      <w:spacing w:val="10"/>
      <w:sz w:val="16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C44DB3"/>
    <w:pPr>
      <w:suppressAutoHyphens/>
      <w:spacing w:line="220" w:lineRule="exact"/>
      <w:ind w:left="720"/>
      <w:contextualSpacing/>
    </w:pPr>
    <w:rPr>
      <w:rFonts w:ascii="Tahoma" w:hAnsi="Tahoma"/>
      <w:spacing w:val="10"/>
      <w:sz w:val="16"/>
      <w:szCs w:val="16"/>
      <w:lang w:eastAsia="ar-SA"/>
    </w:rPr>
  </w:style>
  <w:style w:type="character" w:customStyle="1" w:styleId="ListParagraphChar">
    <w:name w:val="List Paragraph Char"/>
    <w:link w:val="ListParagraph"/>
    <w:rsid w:val="00C44DB3"/>
    <w:rPr>
      <w:rFonts w:ascii="Tahoma" w:hAnsi="Tahoma"/>
      <w:spacing w:val="10"/>
      <w:sz w:val="16"/>
      <w:szCs w:val="16"/>
      <w:lang w:eastAsia="ar-SA"/>
    </w:rPr>
  </w:style>
  <w:style w:type="paragraph" w:customStyle="1" w:styleId="RMBodyText1">
    <w:name w:val="RM Body Text 1"/>
    <w:basedOn w:val="Normal"/>
    <w:rsid w:val="00927B1C"/>
    <w:pPr>
      <w:keepNext/>
      <w:keepLines/>
      <w:widowControl w:val="0"/>
      <w:autoSpaceDE w:val="0"/>
      <w:autoSpaceDN w:val="0"/>
      <w:adjustRightInd w:val="0"/>
      <w:spacing w:after="56"/>
      <w:ind w:left="564" w:hanging="338"/>
    </w:pPr>
    <w:rPr>
      <w:sz w:val="22"/>
      <w:szCs w:val="22"/>
    </w:rPr>
  </w:style>
  <w:style w:type="paragraph" w:customStyle="1" w:styleId="RMBodyText">
    <w:name w:val="RM Body Text"/>
    <w:basedOn w:val="Normal"/>
    <w:rsid w:val="00927B1C"/>
    <w:pPr>
      <w:widowControl w:val="0"/>
      <w:numPr>
        <w:numId w:val="3"/>
      </w:numPr>
      <w:autoSpaceDE w:val="0"/>
      <w:autoSpaceDN w:val="0"/>
      <w:adjustRightInd w:val="0"/>
      <w:spacing w:after="56"/>
    </w:pPr>
    <w:rPr>
      <w:sz w:val="22"/>
      <w:szCs w:val="22"/>
    </w:rPr>
  </w:style>
  <w:style w:type="paragraph" w:customStyle="1" w:styleId="RT-ProjectBody">
    <w:name w:val="RT - Project Body"/>
    <w:basedOn w:val="Normal"/>
    <w:rsid w:val="00927B1C"/>
    <w:pPr>
      <w:tabs>
        <w:tab w:val="num" w:pos="720"/>
      </w:tabs>
      <w:spacing w:after="60"/>
      <w:ind w:left="720" w:hanging="360"/>
    </w:pPr>
    <w:rPr>
      <w:bCs/>
      <w:sz w:val="22"/>
      <w:szCs w:val="20"/>
    </w:rPr>
  </w:style>
  <w:style w:type="paragraph" w:customStyle="1" w:styleId="RT-Clientname">
    <w:name w:val="RT - Client name"/>
    <w:basedOn w:val="Normal"/>
    <w:rsid w:val="00927B1C"/>
    <w:pPr>
      <w:spacing w:after="60"/>
    </w:pPr>
    <w:rPr>
      <w:b/>
      <w:sz w:val="22"/>
      <w:szCs w:val="20"/>
    </w:rPr>
  </w:style>
  <w:style w:type="paragraph" w:customStyle="1" w:styleId="RMHeading1">
    <w:name w:val="RM Heading 1"/>
    <w:basedOn w:val="Normal"/>
    <w:rsid w:val="00927B1C"/>
    <w:pPr>
      <w:widowControl w:val="0"/>
      <w:autoSpaceDE w:val="0"/>
      <w:autoSpaceDN w:val="0"/>
      <w:adjustRightInd w:val="0"/>
      <w:spacing w:after="56"/>
    </w:pPr>
    <w:rPr>
      <w:rFonts w:ascii="Arial" w:hAnsi="Arial" w:cs="Arial"/>
      <w:b/>
      <w:bCs/>
      <w:sz w:val="22"/>
      <w:szCs w:val="22"/>
    </w:rPr>
  </w:style>
  <w:style w:type="paragraph" w:customStyle="1" w:styleId="RMHeading2">
    <w:name w:val="RM Heading 2"/>
    <w:basedOn w:val="Normal"/>
    <w:rsid w:val="00927B1C"/>
    <w:pPr>
      <w:keepNext/>
      <w:keepLines/>
      <w:widowControl w:val="0"/>
      <w:autoSpaceDE w:val="0"/>
      <w:autoSpaceDN w:val="0"/>
      <w:adjustRightInd w:val="0"/>
      <w:ind w:left="564" w:hanging="338"/>
    </w:pPr>
    <w:rPr>
      <w:rFonts w:ascii="Arial" w:hAnsi="Arial" w:cs="Arial"/>
      <w:b/>
      <w:bCs/>
      <w:sz w:val="22"/>
      <w:szCs w:val="22"/>
    </w:rPr>
  </w:style>
  <w:style w:type="table" w:styleId="TableGrid">
    <w:name w:val="Table Grid"/>
    <w:basedOn w:val="TableNormal"/>
    <w:rsid w:val="003F2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E4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40C4"/>
    <w:rPr>
      <w:rFonts w:ascii="Tahoma" w:hAnsi="Tahoma" w:cs="Tahoma"/>
      <w:sz w:val="16"/>
      <w:szCs w:val="16"/>
    </w:rPr>
  </w:style>
  <w:style w:type="paragraph" w:customStyle="1" w:styleId="RT-SummaryBody">
    <w:name w:val="RT- Summary Body"/>
    <w:basedOn w:val="Normal"/>
    <w:rsid w:val="001E40C4"/>
    <w:pPr>
      <w:spacing w:after="60"/>
      <w:ind w:left="360" w:hanging="360"/>
    </w:pPr>
    <w:rPr>
      <w:bCs/>
      <w:sz w:val="22"/>
      <w:szCs w:val="20"/>
    </w:rPr>
  </w:style>
  <w:style w:type="paragraph" w:customStyle="1" w:styleId="Default">
    <w:name w:val="Default"/>
    <w:rsid w:val="00DF57C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DF57C3"/>
  </w:style>
  <w:style w:type="character" w:customStyle="1" w:styleId="ipa">
    <w:name w:val="ipa"/>
    <w:basedOn w:val="DefaultParagraphFont"/>
    <w:rsid w:val="00DF57C3"/>
  </w:style>
  <w:style w:type="table" w:styleId="ColorfulList-Accent6">
    <w:name w:val="Colorful List Accent 6"/>
    <w:basedOn w:val="TableNormal"/>
    <w:uiPriority w:val="72"/>
    <w:rsid w:val="00CD21B0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WW8Num10z0">
    <w:name w:val="WW8Num10z0"/>
    <w:rsid w:val="00537A3D"/>
    <w:rPr>
      <w:rFonts w:ascii="Wingdings" w:hAnsi="Wingdings" w:cs="Wingdings"/>
    </w:rPr>
  </w:style>
  <w:style w:type="paragraph" w:styleId="NormalWeb">
    <w:name w:val="Normal (Web)"/>
    <w:basedOn w:val="Normal"/>
    <w:uiPriority w:val="99"/>
    <w:unhideWhenUsed/>
    <w:rsid w:val="00D55BC2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rsid w:val="0009104F"/>
    <w:pPr>
      <w:suppressAutoHyphens/>
    </w:pPr>
    <w:rPr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rsid w:val="0009104F"/>
    <w:rPr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192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rpreet.singh_89@outlook.com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g"/><Relationship Id="rId10" Type="http://schemas.openxmlformats.org/officeDocument/2006/relationships/hyperlink" Target="https://gurpreet-singh89.github.io/gurpreetsingh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urpreetsingh89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F61C-1A43-4099-9D02-BFFCB6CAF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7</Pages>
  <Words>1983</Words>
  <Characters>11307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Gurpreet Singh</vt:lpstr>
    </vt:vector>
  </TitlesOfParts>
  <Company>Toshiba</Company>
  <LinksUpToDate>false</LinksUpToDate>
  <CharactersWithSpaces>13264</CharactersWithSpaces>
  <SharedDoc>false</SharedDoc>
  <HLinks>
    <vt:vector size="6" baseType="variant">
      <vt:variant>
        <vt:i4>8323102</vt:i4>
      </vt:variant>
      <vt:variant>
        <vt:i4>4615</vt:i4>
      </vt:variant>
      <vt:variant>
        <vt:i4>1025</vt:i4>
      </vt:variant>
      <vt:variant>
        <vt:i4>1</vt:i4>
      </vt:variant>
      <vt:variant>
        <vt:lpwstr>cid:image001.jpg@01CDF8D0.0DD3C200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Gurpreet Singh</dc:title>
  <dc:creator>Gurpreet Singh</dc:creator>
  <cp:lastModifiedBy>Gurpreet Singh</cp:lastModifiedBy>
  <cp:revision>4</cp:revision>
  <cp:lastPrinted>2019-12-10T16:38:00Z</cp:lastPrinted>
  <dcterms:created xsi:type="dcterms:W3CDTF">2019-12-10T16:56:00Z</dcterms:created>
  <dcterms:modified xsi:type="dcterms:W3CDTF">2019-12-17T16:27:00Z</dcterms:modified>
</cp:coreProperties>
</file>